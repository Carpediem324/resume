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</w:r>
            <w:proofErr w:type="spellStart"/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Hyeonhak</w:t>
            </w:r>
            <w:proofErr w:type="spellEnd"/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410A5564" w:rsidR="00A82BC5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1326,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Jangdeok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-dong,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Gwangju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, South Korea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0D42A4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7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proofErr w:type="spellStart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</w:t>
            </w:r>
            <w:proofErr w:type="spellEnd"/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:</w:t>
            </w:r>
          </w:p>
          <w:p w14:paraId="73BD92FA" w14:textId="2CFA50C2" w:rsidR="00A82BC5" w:rsidRPr="003466E5" w:rsidRDefault="000D42A4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8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1A610CDD" w14:textId="7A67C26B" w:rsidR="00A82BC5" w:rsidRPr="003466E5" w:rsidRDefault="00BA0758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To leverage my expertise in C++, Python, and robotics to develop reliable and efficient software systems, thereby contributing to the advancement of autonomous driving.</w:t>
            </w:r>
          </w:p>
          <w:p w14:paraId="799A6F24" w14:textId="77777777" w:rsidR="00BA0758" w:rsidRPr="003466E5" w:rsidRDefault="00BA0758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39ECA70B" w:rsidR="00A82BC5" w:rsidRPr="003466E5" w:rsidRDefault="00621C24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Research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br/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Atomic Energy Research Institute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(KAERI)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, Da</w:t>
            </w:r>
            <w:r w:rsidR="00945E5D" w:rsidRPr="003466E5">
              <w:rPr>
                <w:rFonts w:ascii="Noto Sans" w:eastAsia="Noto Sans KR Light" w:hAnsi="Noto Sans" w:cs="Noto Sans"/>
                <w:sz w:val="20"/>
                <w:szCs w:val="20"/>
              </w:rPr>
              <w:t>e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jeon</w:t>
            </w:r>
            <w:r w:rsidR="008367F1" w:rsidRPr="003466E5">
              <w:rPr>
                <w:rFonts w:ascii="Noto Sans" w:eastAsia="Noto Sans KR Light" w:hAnsi="Noto Sans" w:cs="Noto Sans"/>
                <w:sz w:val="20"/>
                <w:szCs w:val="20"/>
              </w:rPr>
              <w:t>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="004418CB"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4E783566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74A55CFF" w14:textId="447AB683" w:rsidR="00A82BC5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Built a data visualization panel for robot operations</w:t>
            </w:r>
          </w:p>
          <w:p w14:paraId="6DE5EE03" w14:textId="7330EEE5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Used Isaac Sim to test and evaluate 3D SLAM open-source software</w:t>
            </w:r>
          </w:p>
          <w:p w14:paraId="3749C73F" w14:textId="58F68890" w:rsidR="00C64D54" w:rsidRPr="003466E5" w:rsidRDefault="00C64D54" w:rsidP="00C64D54">
            <w:pPr>
              <w:numPr>
                <w:ilvl w:val="0"/>
                <w:numId w:val="1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Conducted extreme-environment experiments with a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Unitree</w:t>
            </w:r>
            <w:proofErr w:type="spellEnd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Go1 quadruped robot to improve SLAM performance</w:t>
            </w:r>
          </w:p>
          <w:p w14:paraId="65FCFEE2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2B92ED56" w14:textId="77777777" w:rsidR="00AC6512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Administrative Intern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</w:p>
          <w:p w14:paraId="486B6D7D" w14:textId="03792A8D" w:rsidR="00A82BC5" w:rsidRPr="003466E5" w:rsidRDefault="00AC6512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 City Hall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,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Yeosu,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</w:t>
            </w:r>
          </w:p>
          <w:p w14:paraId="5C543105" w14:textId="77777777" w:rsidR="00A82BC5" w:rsidRPr="003466E5" w:rsidRDefault="00A82BC5">
            <w:p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Responsibilities:</w:t>
            </w:r>
          </w:p>
          <w:p w14:paraId="24E97A24" w14:textId="44A040FA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Sorted and recorded incoming mail with attention to detail</w:t>
            </w:r>
          </w:p>
          <w:p w14:paraId="2BFF6B14" w14:textId="3AFDC094" w:rsidR="00A82BC5" w:rsidRPr="003466E5" w:rsidRDefault="008C0634" w:rsidP="008C0634">
            <w:pPr>
              <w:numPr>
                <w:ilvl w:val="0"/>
                <w:numId w:val="2"/>
              </w:numPr>
              <w:autoSpaceDE w:val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Assisted citizens with inquiries, providing polite and efficient support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3466E5" w:rsidRDefault="00D30D30">
            <w:pPr>
              <w:pStyle w:val="a4"/>
              <w:spacing w:after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2018 - 2024</w:t>
            </w:r>
          </w:p>
          <w:p w14:paraId="097C41CA" w14:textId="77777777" w:rsidR="001329B4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Bachelor Degree of Computer Science, </w:t>
            </w:r>
          </w:p>
          <w:p w14:paraId="22198307" w14:textId="170081B2" w:rsidR="00A82BC5" w:rsidRPr="003466E5" w:rsidRDefault="00D30D30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Korea University of Technology and Education (KOREATECH)</w:t>
            </w:r>
          </w:p>
          <w:p w14:paraId="67F49ED8" w14:textId="77777777" w:rsidR="008E0967" w:rsidRPr="003466E5" w:rsidRDefault="008E096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</w:p>
          <w:p w14:paraId="47C45A77" w14:textId="7D92D6BC" w:rsidR="00A82BC5" w:rsidRPr="003466E5" w:rsidRDefault="007E01F0">
            <w:pPr>
              <w:pStyle w:val="Zawartotabeli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2015 - 2018</w:t>
            </w:r>
          </w:p>
          <w:p w14:paraId="033FE0ED" w14:textId="423B5276" w:rsidR="007E01F0" w:rsidRPr="003466E5" w:rsidRDefault="007E01F0" w:rsidP="007E01F0">
            <w:pPr>
              <w:pStyle w:val="a4"/>
              <w:spacing w:after="0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High School Diploma, </w:t>
            </w:r>
            <w:proofErr w:type="spellStart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Yeocheon</w:t>
            </w:r>
            <w:proofErr w:type="spellEnd"/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High School, Yeosu, Korea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B7119C2" w14:textId="4F57F46F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Grand Prize in the Unmanned Mobility Category at the 2023 University Creative Mobility Competition </w:t>
            </w:r>
          </w:p>
          <w:p w14:paraId="6CF6213C" w14:textId="06968119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(Awarded by the Ministry of Land, Infrastructure and Transport)</w:t>
            </w:r>
          </w:p>
          <w:p w14:paraId="3965DB15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  </w:t>
            </w:r>
          </w:p>
          <w:p w14:paraId="4DC0DF7A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• Excellence Award in the Embedded Robotics Track at the Samsung Youth Software Academy </w:t>
            </w:r>
          </w:p>
          <w:p w14:paraId="15E174CC" w14:textId="4770CEF8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(Recognized by Samsung Electronics)</w:t>
            </w:r>
          </w:p>
          <w:p w14:paraId="603926C8" w14:textId="77777777" w:rsidR="007E12A7" w:rsidRPr="003466E5" w:rsidRDefault="007E12A7" w:rsidP="007E12A7">
            <w:pPr>
              <w:pStyle w:val="Zawartotabeli"/>
              <w:ind w:firstLine="216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59BFA843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01/2025</w:t>
      </w:r>
    </w:p>
    <w:p w14:paraId="0237D374" w14:textId="77777777" w:rsidR="00D1646C" w:rsidRPr="003466E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SAMSUN</w:t>
      </w:r>
      <w:r w:rsidR="00D1646C" w:rsidRPr="003466E5">
        <w:rPr>
          <w:rFonts w:ascii="Noto Sans" w:eastAsia="Noto Sans KR Light" w:hAnsi="Noto Sans" w:cs="Noto Sans"/>
          <w:sz w:val="20"/>
          <w:szCs w:val="20"/>
        </w:rPr>
        <w:t>G SW ACADEMY FOR YOUTH(SSAFY)</w:t>
      </w:r>
    </w:p>
    <w:p w14:paraId="18EB4D29" w14:textId="49E38873" w:rsidR="001B7605" w:rsidRDefault="001B7605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Embedded Robot Track</w:t>
      </w:r>
    </w:p>
    <w:p w14:paraId="2BFC9386" w14:textId="7B3D5234" w:rsidR="00210A47" w:rsidRPr="00210A47" w:rsidRDefault="00210A47" w:rsidP="001071C6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 w:hint="eastAsia"/>
          <w:sz w:val="20"/>
          <w:szCs w:val="20"/>
        </w:rPr>
      </w:pPr>
    </w:p>
    <w:p w14:paraId="197277B6" w14:textId="0A311B27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</w:t>
      </w:r>
      <w:proofErr w:type="spellStart"/>
      <w:r w:rsidRPr="001066EC">
        <w:rPr>
          <w:rFonts w:ascii="Noto Sans KR" w:eastAsia="Noto Sans KR" w:hAnsi="Noto Sans KR" w:cs="Noto Sans"/>
        </w:rPr>
        <w:t>무인모빌리티</w:t>
      </w:r>
      <w:proofErr w:type="spellEnd"/>
      <w:r w:rsidRPr="001066EC">
        <w:rPr>
          <w:rFonts w:ascii="Noto Sans KR" w:eastAsia="Noto Sans KR" w:hAnsi="Noto Sans KR" w:cs="Noto Sans"/>
        </w:rPr>
        <w:t xml:space="preserve">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41207A87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160973C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Localization Lead  </w:t>
      </w:r>
    </w:p>
    <w:p w14:paraId="03AB278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5818538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좌표계를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음영구역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9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1855628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0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</w:t>
      </w:r>
      <w:proofErr w:type="spellStart"/>
      <w:r w:rsidRPr="001066EC">
        <w:rPr>
          <w:rFonts w:ascii="Noto Sans KR" w:eastAsia="Noto Sans KR" w:hAnsi="Noto Sans KR" w:cs="Noto Sans"/>
        </w:rPr>
        <w:t>소어</w:t>
      </w:r>
      <w:proofErr w:type="spellEnd"/>
      <w:r w:rsidRPr="001066EC">
        <w:rPr>
          <w:rFonts w:ascii="Noto Sans KR" w:eastAsia="Noto Sans KR" w:hAnsi="Noto Sans KR" w:cs="Noto Sans"/>
        </w:rPr>
        <w:t xml:space="preserve"> 라인 </w:t>
      </w:r>
      <w:proofErr w:type="spellStart"/>
      <w:r w:rsidRPr="001066EC">
        <w:rPr>
          <w:rFonts w:ascii="Noto Sans KR" w:eastAsia="Noto Sans KR" w:hAnsi="Noto Sans KR" w:cs="Noto Sans"/>
        </w:rPr>
        <w:t>트레이싱</w:t>
      </w:r>
      <w:proofErr w:type="spellEnd"/>
      <w:r w:rsidRPr="001066EC">
        <w:rPr>
          <w:rFonts w:ascii="Noto Sans KR" w:eastAsia="Noto Sans KR" w:hAnsi="Noto Sans KR" w:cs="Noto Sans"/>
        </w:rPr>
        <w:t xml:space="preserve"> (</w:t>
      </w:r>
      <w:proofErr w:type="spellStart"/>
      <w:r w:rsidRPr="001066EC">
        <w:rPr>
          <w:rFonts w:ascii="Noto Sans KR" w:eastAsia="Noto Sans KR" w:hAnsi="Noto Sans KR" w:cs="Noto Sans"/>
        </w:rPr>
        <w:t>Nanosaur</w:t>
      </w:r>
      <w:proofErr w:type="spellEnd"/>
      <w:r w:rsidRPr="001066EC">
        <w:rPr>
          <w:rFonts w:ascii="Noto Sans KR" w:eastAsia="Noto Sans KR" w:hAnsi="Noto Sans KR" w:cs="Noto Sans"/>
        </w:rPr>
        <w:t xml:space="preserve"> Line Tracing)  </w:t>
      </w:r>
    </w:p>
    <w:p w14:paraId="1DF61C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05A26E2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모터 제어 &amp; 라인 감지  </w:t>
      </w:r>
    </w:p>
    <w:p w14:paraId="4368257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무한궤도형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Nanosaur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OpenCV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로직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1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우주탐사로버 패널 제작(Web Panel for Space Exploration Rover)  </w:t>
      </w:r>
    </w:p>
    <w:p w14:paraId="65E6297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2  </w:t>
      </w:r>
    </w:p>
    <w:p w14:paraId="49D270F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WebRTC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ROS 연동  </w:t>
      </w:r>
    </w:p>
    <w:p w14:paraId="29444AF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WebRTC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를 사용해 로봇 카메라와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공유화면을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웹 패널로 구현,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Ngrok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으로 외부 배포  </w:t>
      </w:r>
    </w:p>
    <w:p w14:paraId="6094C5B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</w:t>
      </w:r>
      <w:proofErr w:type="spellStart"/>
      <w:r w:rsidRPr="001066EC">
        <w:rPr>
          <w:rFonts w:ascii="Noto Sans KR" w:eastAsia="Noto Sans KR" w:hAnsi="Noto Sans KR" w:cs="Noto Sans"/>
        </w:rPr>
        <w:t>극한환경</w:t>
      </w:r>
      <w:proofErr w:type="spellEnd"/>
      <w:r w:rsidRPr="001066EC">
        <w:rPr>
          <w:rFonts w:ascii="Noto Sans KR" w:eastAsia="Noto Sans KR" w:hAnsi="Noto Sans KR" w:cs="Noto Sans"/>
        </w:rPr>
        <w:t xml:space="preserve">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6056323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3  </w:t>
      </w:r>
    </w:p>
    <w:p w14:paraId="65D057B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네트워크 및 SLAM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파라미터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분석  </w:t>
      </w:r>
    </w:p>
    <w:p w14:paraId="04C2FAF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OpenVPN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으로 내부 네트워크 구축  </w:t>
      </w:r>
    </w:p>
    <w:p w14:paraId="2782DB43" w14:textId="6CD81622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네트워크(Network Budget)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파라미터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Unitree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PyQtGraph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lastRenderedPageBreak/>
        <w:t xml:space="preserve">5) STT기반 모의면접 웹사이트 개발(Mock Interview Website with STT)  </w:t>
      </w:r>
    </w:p>
    <w:p w14:paraId="659138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구성: 4  </w:t>
      </w:r>
    </w:p>
    <w:p w14:paraId="0F3D89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백엔드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프롬프트 엔지니어링  </w:t>
      </w:r>
    </w:p>
    <w:p w14:paraId="46E07D4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webkitSpeechRecognition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npm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패키지(keyword-extractor-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korean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,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hanspell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OpenAI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GPT API를 활용해 면접 답변 및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꼬리질문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자동 생성 (Prompt Engineering)  </w:t>
      </w:r>
    </w:p>
    <w:p w14:paraId="66AADC2D" w14:textId="345165C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746EEA5C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</w:t>
      </w:r>
      <w:proofErr w:type="spellStart"/>
      <w:r w:rsidRPr="001066EC">
        <w:rPr>
          <w:rFonts w:ascii="Noto Sans KR" w:eastAsia="Noto Sans KR" w:hAnsi="Noto Sans KR" w:cs="Noto Sans"/>
        </w:rPr>
        <w:t>챗봇</w:t>
      </w:r>
      <w:proofErr w:type="spellEnd"/>
      <w:r w:rsidRPr="001066EC">
        <w:rPr>
          <w:rFonts w:ascii="Noto Sans KR" w:eastAsia="Noto Sans KR" w:hAnsi="Noto Sans KR" w:cs="Noto Sans"/>
        </w:rPr>
        <w:t xml:space="preserve"> 서비스 개발 및 배포(RAG-based </w:t>
      </w:r>
      <w:proofErr w:type="spellStart"/>
      <w:r w:rsidRPr="001066EC">
        <w:rPr>
          <w:rFonts w:ascii="Noto Sans KR" w:eastAsia="Noto Sans KR" w:hAnsi="Noto Sans KR" w:cs="Noto Sans"/>
        </w:rPr>
        <w:t>Chatbot</w:t>
      </w:r>
      <w:proofErr w:type="spellEnd"/>
      <w:r w:rsidRPr="001066EC">
        <w:rPr>
          <w:rFonts w:ascii="Noto Sans KR" w:eastAsia="Noto Sans KR" w:hAnsi="Noto Sans KR" w:cs="Noto Sans"/>
        </w:rPr>
        <w:t xml:space="preserve"> Service)  </w:t>
      </w:r>
    </w:p>
    <w:p w14:paraId="7289031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</w:rPr>
        <w:t xml:space="preserve">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4  </w:t>
      </w:r>
    </w:p>
    <w:p w14:paraId="0D47A66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&amp; Upstage RAG 파이프라인  </w:t>
      </w:r>
    </w:p>
    <w:p w14:paraId="10C68CD1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내용:  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LangChain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>과 Upstage RAG 파이프라인 구축 (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UpstageEmbeddings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</w:t>
      </w:r>
      <w:proofErr w:type="spellStart"/>
      <w:r w:rsidRPr="001066EC">
        <w:rPr>
          <w:rFonts w:ascii="Noto Sans KR" w:eastAsia="Noto Sans KR" w:hAnsi="Noto Sans KR" w:cs="Noto Sans"/>
        </w:rPr>
        <w:t>두봇</w:t>
      </w:r>
      <w:proofErr w:type="spellEnd"/>
      <w:r w:rsidRPr="001066EC">
        <w:rPr>
          <w:rFonts w:ascii="Noto Sans KR" w:eastAsia="Noto Sans KR" w:hAnsi="Noto Sans KR" w:cs="Noto Sans"/>
        </w:rPr>
        <w:t>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>) 활용 프로젝트(</w:t>
      </w:r>
      <w:proofErr w:type="spellStart"/>
      <w:r w:rsidRPr="001066EC">
        <w:rPr>
          <w:rFonts w:ascii="Noto Sans KR" w:eastAsia="Noto Sans KR" w:hAnsi="Noto Sans KR" w:cs="Noto Sans"/>
        </w:rPr>
        <w:t>Dobot</w:t>
      </w:r>
      <w:proofErr w:type="spellEnd"/>
      <w:r w:rsidRPr="001066EC">
        <w:rPr>
          <w:rFonts w:ascii="Noto Sans KR" w:eastAsia="Noto Sans KR" w:hAnsi="Noto Sans KR" w:cs="Noto Sans"/>
        </w:rPr>
        <w:t xml:space="preserve"> Magician Project)  </w:t>
      </w:r>
    </w:p>
    <w:p w14:paraId="4546E9C2" w14:textId="06849E2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팀 구성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 2</w:t>
      </w:r>
    </w:p>
    <w:p w14:paraId="4C82967C" w14:textId="22CCD068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역할: ROS 프로그래밍 &amp; 디지털 트윈</w:t>
      </w:r>
    </w:p>
    <w:p w14:paraId="48D3F92D" w14:textId="2B758D35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세부 내용</w:t>
      </w:r>
      <w:r w:rsidR="00077F74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RoboDK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와 </w:t>
      </w:r>
      <w:proofErr w:type="spellStart"/>
      <w:r w:rsidRPr="009E5660">
        <w:rPr>
          <w:rFonts w:ascii="Noto Sans KR Light" w:eastAsia="Noto Sans KR Light" w:hAnsi="Noto Sans KR Light" w:cs="Noto Sans"/>
          <w:sz w:val="20"/>
          <w:szCs w:val="20"/>
        </w:rPr>
        <w:t>Dobot</w:t>
      </w:r>
      <w:proofErr w:type="spellEnd"/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7A878DAC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D52F832" w14:textId="3308619E" w:rsidR="006459CD" w:rsidRDefault="006459CD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2FC07FC2" w14:textId="77777777" w:rsidR="00740137" w:rsidRDefault="00740137">
      <w:pPr>
        <w:widowControl/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</w:p>
    <w:p w14:paraId="0314CFA8" w14:textId="52EED725" w:rsidR="006459CD" w:rsidRPr="003466E5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lastRenderedPageBreak/>
        <w:t>Licenses &amp; Certifications</w:t>
      </w:r>
    </w:p>
    <w:p w14:paraId="506F0CB0" w14:textId="77777777" w:rsidR="006459CD" w:rsidRPr="003466E5" w:rsidRDefault="006459CD" w:rsidP="006459CD">
      <w:pPr>
        <w:widowControl/>
        <w:suppressAutoHyphens w:val="0"/>
        <w:rPr>
          <w:rFonts w:ascii="Noto Sans" w:eastAsia="Noto Sans KR Light" w:hAnsi="Noto Sans" w:cs="Noto Sans"/>
        </w:rPr>
      </w:pPr>
    </w:p>
    <w:p w14:paraId="4F469FA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proofErr w:type="spellStart"/>
      <w:r>
        <w:rPr>
          <w:rFonts w:ascii="Noto Sans KR" w:eastAsia="Noto Sans KR" w:hAnsi="Noto Sans KR" w:cs="Noto Sans" w:hint="eastAsia"/>
          <w:sz w:val="20"/>
          <w:szCs w:val="20"/>
        </w:rPr>
        <w:t>직업능력개발훈련교사</w:t>
      </w:r>
      <w:proofErr w:type="spellEnd"/>
    </w:p>
    <w:p w14:paraId="63684AE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30E22F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4060F7B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630AE21E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 w:hint="eastAsia"/>
          <w:sz w:val="20"/>
          <w:szCs w:val="20"/>
        </w:rPr>
      </w:pPr>
    </w:p>
    <w:p w14:paraId="3391882B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7121A95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336A7900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16B0BB5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proofErr w:type="gramStart"/>
      <w:r>
        <w:rPr>
          <w:rFonts w:ascii="Noto Sans KR" w:eastAsia="Noto Sans KR" w:hAnsi="Noto Sans KR" w:cs="Noto Sans" w:hint="eastAsia"/>
          <w:sz w:val="20"/>
          <w:szCs w:val="20"/>
        </w:rPr>
        <w:t>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  <w:proofErr w:type="gramEnd"/>
    </w:p>
    <w:p w14:paraId="1510816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3541231C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>Microsoft Certified: Azure AI Fundamentals(AI-900)</w:t>
      </w:r>
    </w:p>
    <w:p w14:paraId="1EECC915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7CEAF148" w14:textId="77777777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53C5C33B" w14:textId="06F20834" w:rsidR="006459CD" w:rsidRDefault="006459CD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 w:rsidR="0062400F"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0E315463" w14:textId="157F14DD" w:rsidR="00740137" w:rsidRDefault="00740137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50C7AC5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2ACECAE2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5A4A087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6534425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20E27793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120610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D7F6E79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  <w:bookmarkStart w:id="0" w:name="_GoBack"/>
      <w:bookmarkEnd w:id="0"/>
    </w:p>
    <w:p w14:paraId="4CBE0FEB" w14:textId="77777777" w:rsidR="00740137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32757CDE" w14:textId="77777777" w:rsidR="00740137" w:rsidRPr="0062400F" w:rsidRDefault="00740137" w:rsidP="00740137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 w:hint="eastAsia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0ABA0A2B" w14:textId="051C0E91" w:rsidR="000D42A4" w:rsidRDefault="000D42A4" w:rsidP="006459CD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 w:hint="eastAsia"/>
          <w:sz w:val="20"/>
          <w:szCs w:val="20"/>
        </w:rPr>
      </w:pPr>
    </w:p>
    <w:sectPr w:rsidR="000D42A4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KR Light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Noto Sans ExtraBold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F7"/>
    <w:rsid w:val="00001B00"/>
    <w:rsid w:val="00033351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210A47"/>
    <w:rsid w:val="002D38E9"/>
    <w:rsid w:val="002F17DC"/>
    <w:rsid w:val="003466E5"/>
    <w:rsid w:val="00363185"/>
    <w:rsid w:val="0036722C"/>
    <w:rsid w:val="00370DE1"/>
    <w:rsid w:val="003E5488"/>
    <w:rsid w:val="003F3A56"/>
    <w:rsid w:val="00404C59"/>
    <w:rsid w:val="00426ED1"/>
    <w:rsid w:val="004418CB"/>
    <w:rsid w:val="0044529A"/>
    <w:rsid w:val="00462C7F"/>
    <w:rsid w:val="00564D5E"/>
    <w:rsid w:val="00584C5D"/>
    <w:rsid w:val="005850B8"/>
    <w:rsid w:val="00587948"/>
    <w:rsid w:val="005A1D4C"/>
    <w:rsid w:val="005D3492"/>
    <w:rsid w:val="005E3481"/>
    <w:rsid w:val="00621C24"/>
    <w:rsid w:val="0062400F"/>
    <w:rsid w:val="006459CD"/>
    <w:rsid w:val="006D5996"/>
    <w:rsid w:val="00713EF7"/>
    <w:rsid w:val="00734E01"/>
    <w:rsid w:val="00740137"/>
    <w:rsid w:val="00770197"/>
    <w:rsid w:val="00784D62"/>
    <w:rsid w:val="007E01F0"/>
    <w:rsid w:val="007E12A7"/>
    <w:rsid w:val="008367F1"/>
    <w:rsid w:val="00893E49"/>
    <w:rsid w:val="008C0634"/>
    <w:rsid w:val="008E0967"/>
    <w:rsid w:val="00907F96"/>
    <w:rsid w:val="00945E5D"/>
    <w:rsid w:val="0098016B"/>
    <w:rsid w:val="009B5709"/>
    <w:rsid w:val="009E5660"/>
    <w:rsid w:val="00A2234C"/>
    <w:rsid w:val="00A47917"/>
    <w:rsid w:val="00A51FF1"/>
    <w:rsid w:val="00A61846"/>
    <w:rsid w:val="00A82BC5"/>
    <w:rsid w:val="00A87325"/>
    <w:rsid w:val="00AA6C48"/>
    <w:rsid w:val="00AB364E"/>
    <w:rsid w:val="00AB5744"/>
    <w:rsid w:val="00AC510B"/>
    <w:rsid w:val="00AC6512"/>
    <w:rsid w:val="00B15B05"/>
    <w:rsid w:val="00BA0758"/>
    <w:rsid w:val="00BB4252"/>
    <w:rsid w:val="00BF4B9C"/>
    <w:rsid w:val="00C12156"/>
    <w:rsid w:val="00C37BE7"/>
    <w:rsid w:val="00C64D54"/>
    <w:rsid w:val="00C77147"/>
    <w:rsid w:val="00D01882"/>
    <w:rsid w:val="00D05380"/>
    <w:rsid w:val="00D1646C"/>
    <w:rsid w:val="00D30D30"/>
    <w:rsid w:val="00D34729"/>
    <w:rsid w:val="00DB492C"/>
    <w:rsid w:val="00DC6010"/>
    <w:rsid w:val="00E13CF3"/>
    <w:rsid w:val="00E24BAF"/>
    <w:rsid w:val="00E44FBA"/>
    <w:rsid w:val="00E71F86"/>
    <w:rsid w:val="00F12DCD"/>
    <w:rsid w:val="00F41548"/>
    <w:rsid w:val="00F45483"/>
    <w:rsid w:val="00F46774"/>
    <w:rsid w:val="00F94ACF"/>
    <w:rsid w:val="00FD5723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UnresolvedMention">
    <w:name w:val="Unresolved Mention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pediem324" TargetMode="External"/><Relationship Id="rId13" Type="http://schemas.openxmlformats.org/officeDocument/2006/relationships/hyperlink" Target="https://koreatechsttmockinterview.web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imur.navigator@gmail.com" TargetMode="External"/><Relationship Id="rId12" Type="http://schemas.openxmlformats.org/officeDocument/2006/relationships/hyperlink" Target="https://github.com/toodox/kut_st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Carpediem324/nanosaur_robot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pediem324/ssafy_project" TargetMode="External"/><Relationship Id="rId10" Type="http://schemas.openxmlformats.org/officeDocument/2006/relationships/hyperlink" Target="https://www.yna.co.kr/view/AKR20231017031600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live/g-u4luKR8nU?si=1tMJbcV1_7eGXlJx&amp;t=16490" TargetMode="External"/><Relationship Id="rId14" Type="http://schemas.openxmlformats.org/officeDocument/2006/relationships/hyperlink" Target="https://github.com/haerim-kweon/newchat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E57F1-6132-46EF-AC6A-10EDAB9F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SSAFY</cp:lastModifiedBy>
  <cp:revision>146</cp:revision>
  <cp:lastPrinted>2025-01-07T06:05:00Z</cp:lastPrinted>
  <dcterms:created xsi:type="dcterms:W3CDTF">2025-01-06T13:26:00Z</dcterms:created>
  <dcterms:modified xsi:type="dcterms:W3CDTF">2025-01-07T06:35:00Z</dcterms:modified>
</cp:coreProperties>
</file>