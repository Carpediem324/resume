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3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14:paraId="0FCDDA3B" w14:textId="77777777">
        <w:trPr>
          <w:trHeight w:val="12720"/>
        </w:trPr>
        <w:tc>
          <w:tcPr>
            <w:tcW w:w="3225" w:type="dxa"/>
            <w:shd w:val="clear" w:color="auto" w:fill="auto"/>
          </w:tcPr>
          <w:p w14:paraId="769DF27C" w14:textId="77777777" w:rsidR="0036722C" w:rsidRPr="0036722C" w:rsidRDefault="0036722C">
            <w:pPr>
              <w:pStyle w:val="Zawartotabeli"/>
              <w:spacing w:before="737" w:after="283"/>
              <w:rPr>
                <w:rFonts w:ascii="Arial" w:hAnsi="Arial" w:cs="Arial" w:hint="eastAsia"/>
                <w:b/>
                <w:bCs/>
                <w:color w:val="333333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t>Shin</w:t>
            </w: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</w:rPr>
              <w:br/>
              <w:t>Hyeonhak</w:t>
            </w:r>
          </w:p>
          <w:p w14:paraId="246C7B5B" w14:textId="09959978" w:rsidR="00A82BC5" w:rsidRDefault="00BB4252" w:rsidP="0036722C">
            <w:pPr>
              <w:pStyle w:val="Zawartotabeli"/>
              <w:spacing w:before="737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Default="00A82BC5">
            <w:pPr>
              <w:pStyle w:val="Zawartotabeli"/>
              <w:spacing w:before="283"/>
              <w:rPr>
                <w:rFonts w:ascii="Arial" w:hAnsi="Arial" w:cs="Arial"/>
                <w:color w:val="333333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CONTACT </w:t>
            </w:r>
          </w:p>
          <w:p w14:paraId="536C13AE" w14:textId="77777777" w:rsidR="00A82BC5" w:rsidRDefault="00A82BC5">
            <w:pPr>
              <w:pStyle w:val="Liniapozioma"/>
              <w:spacing w:after="227"/>
              <w:rPr>
                <w:rFonts w:ascii="Arial" w:hAnsi="Arial" w:cs="Arial"/>
                <w:color w:val="333333"/>
                <w:sz w:val="4"/>
                <w:szCs w:val="4"/>
              </w:rPr>
            </w:pPr>
          </w:p>
          <w:p w14:paraId="743BD758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Address:</w:t>
            </w:r>
          </w:p>
          <w:p w14:paraId="36C142B4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177 Great Portland Street, London W5W 6PQ</w:t>
            </w:r>
          </w:p>
          <w:p w14:paraId="2F28D76C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CDD1084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Phone:</w:t>
            </w:r>
          </w:p>
          <w:p w14:paraId="57CF8054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+44 (0)20 7666 8555</w:t>
            </w:r>
            <w:r>
              <w:rPr>
                <w:rFonts w:ascii="Arial" w:eastAsia="Verdana" w:hAnsi="Arial" w:cs="Arial"/>
                <w:color w:val="333333"/>
                <w:sz w:val="22"/>
                <w:szCs w:val="22"/>
              </w:rPr>
              <w:t xml:space="preserve"> </w:t>
            </w:r>
          </w:p>
          <w:p w14:paraId="4E7AF154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5D89030C" w14:textId="77777777" w:rsidR="00A82BC5" w:rsidRDefault="00A82BC5">
            <w:pPr>
              <w:pStyle w:val="Zawartotabeli"/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</w:rPr>
              <w:t>Email:</w:t>
            </w:r>
          </w:p>
          <w:p w14:paraId="6C46D3E6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hyperlink r:id="rId7" w:history="1">
              <w:r>
                <w:rPr>
                  <w:rStyle w:val="a3"/>
                  <w:rFonts w:ascii="Arial" w:hAnsi="Arial" w:cs="Arial"/>
                  <w:color w:val="333333"/>
                  <w:sz w:val="22"/>
                  <w:szCs w:val="22"/>
                </w:rPr>
                <w:t>christoper.m@gmail.com</w:t>
              </w:r>
            </w:hyperlink>
          </w:p>
          <w:p w14:paraId="743C1803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407215DD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73BD92FA" w14:textId="77777777" w:rsidR="00A82BC5" w:rsidRDefault="00A82BC5">
            <w:pPr>
              <w:jc w:val="center"/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</w:pPr>
          </w:p>
          <w:p w14:paraId="4ABC7CE7" w14:textId="77777777" w:rsidR="00A82BC5" w:rsidRDefault="00A82BC5">
            <w:pPr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LANGUAGES</w:t>
            </w:r>
          </w:p>
          <w:p w14:paraId="3C107BF7" w14:textId="77777777" w:rsidR="00A82BC5" w:rsidRDefault="00A82BC5">
            <w:pPr>
              <w:pStyle w:val="Liniapozioma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5F708899" w14:textId="77777777" w:rsidR="00A82BC5" w:rsidRDefault="00A82BC5">
            <w:pPr>
              <w:pStyle w:val="a4"/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Spanish – C2</w:t>
            </w:r>
          </w:p>
          <w:p w14:paraId="7B353590" w14:textId="77777777" w:rsidR="00A82BC5" w:rsidRDefault="00A82BC5">
            <w:pPr>
              <w:pStyle w:val="a4"/>
              <w:rPr>
                <w:rFonts w:ascii="Arial" w:hAnsi="Arial" w:cs="Arial"/>
                <w:color w:val="333333"/>
                <w:sz w:val="26"/>
                <w:szCs w:val="26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Chinese – A1</w:t>
            </w:r>
          </w:p>
          <w:p w14:paraId="4354C94D" w14:textId="77777777" w:rsidR="00A82BC5" w:rsidRDefault="00A82BC5">
            <w:pPr>
              <w:pStyle w:val="a4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German – A2</w:t>
            </w:r>
          </w:p>
          <w:p w14:paraId="26BB6FB5" w14:textId="77777777" w:rsidR="00A82BC5" w:rsidRDefault="00A82BC5">
            <w:pPr>
              <w:pStyle w:val="a4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Default="00A82BC5">
            <w:pPr>
              <w:pStyle w:val="Zawartotabeli"/>
              <w:snapToGrid w:val="0"/>
              <w:rPr>
                <w:rFonts w:ascii="Arial" w:hAnsi="Arial" w:cs="Arial"/>
                <w:color w:val="333333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Default="00A82BC5">
            <w:pPr>
              <w:pStyle w:val="Zawartotabeli"/>
              <w:spacing w:before="737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 xml:space="preserve">OBJECTIVE </w:t>
            </w:r>
          </w:p>
          <w:p w14:paraId="54959A64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0A50D668" w14:textId="77777777" w:rsidR="00A82BC5" w:rsidRDefault="00A82BC5">
            <w:pPr>
              <w:pStyle w:val="a4"/>
              <w:spacing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 xml:space="preserve">Provide analysis data support in a company as Data Analyst. </w:t>
            </w:r>
          </w:p>
          <w:p w14:paraId="5A3E12B8" w14:textId="77777777" w:rsidR="00A82BC5" w:rsidRDefault="00A82BC5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A610CDD" w14:textId="77777777" w:rsidR="00A82BC5" w:rsidRDefault="00A82BC5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83742F8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WORK EXPERIENCE</w:t>
            </w:r>
          </w:p>
          <w:p w14:paraId="1B10DEEA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71448109" w14:textId="77777777" w:rsidR="00A82BC5" w:rsidRDefault="00A82BC5">
            <w:pPr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04/2014 - 04/018</w:t>
            </w:r>
          </w:p>
          <w:p w14:paraId="6C1721CA" w14:textId="77777777" w:rsidR="00A82BC5" w:rsidRDefault="00A82BC5">
            <w:pP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Data Analyst, GHT Company, Madrid Spain</w:t>
            </w:r>
          </w:p>
          <w:p w14:paraId="4E783566" w14:textId="77777777" w:rsidR="00A82BC5" w:rsidRDefault="00A82BC5">
            <w:pP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74A55CFF" w14:textId="77777777" w:rsidR="00A82BC5" w:rsidRDefault="00A82BC5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Establish operation strategy in a team for improving sales</w:t>
            </w:r>
          </w:p>
          <w:p w14:paraId="06EDA5C4" w14:textId="77777777" w:rsidR="00A82BC5" w:rsidRDefault="00A82BC5">
            <w:pPr>
              <w:numPr>
                <w:ilvl w:val="0"/>
                <w:numId w:val="1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Prepare data and information for making regular report data analysis</w:t>
            </w:r>
          </w:p>
          <w:p w14:paraId="65FCFEE2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</w:p>
          <w:p w14:paraId="35CB0429" w14:textId="77777777" w:rsidR="00A82BC5" w:rsidRDefault="00A82BC5">
            <w:pPr>
              <w:autoSpaceDE w:val="0"/>
              <w:jc w:val="right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03/2012 – 05/2014</w:t>
            </w:r>
          </w:p>
          <w:p w14:paraId="486B6D7D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Data Analyst, Startup Corporation, Madrid Spain</w:t>
            </w:r>
          </w:p>
          <w:p w14:paraId="5C543105" w14:textId="77777777" w:rsidR="00A82BC5" w:rsidRDefault="00A82BC5">
            <w:p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Responsibilities:</w:t>
            </w:r>
          </w:p>
          <w:p w14:paraId="24E97A24" w14:textId="77777777" w:rsidR="00A82BC5" w:rsidRDefault="00A82BC5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Composed Java program for interfacing with Oracle database</w:t>
            </w:r>
          </w:p>
          <w:p w14:paraId="2BFF6B14" w14:textId="77777777" w:rsidR="00A82BC5" w:rsidRDefault="00A82BC5">
            <w:pPr>
              <w:numPr>
                <w:ilvl w:val="0"/>
                <w:numId w:val="2"/>
              </w:numPr>
              <w:autoSpaceDE w:val="0"/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Performed data analysis especially financial data</w:t>
            </w:r>
          </w:p>
          <w:p w14:paraId="00BBBA5B" w14:textId="77777777" w:rsidR="00A82BC5" w:rsidRDefault="00A82BC5">
            <w:pPr>
              <w:numPr>
                <w:ilvl w:val="0"/>
                <w:numId w:val="2"/>
              </w:numPr>
              <w:autoSpaceDE w:val="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AngsanaUPC" w:hAnsi="Arial" w:cs="Arial"/>
                <w:color w:val="000000"/>
                <w:sz w:val="22"/>
                <w:szCs w:val="22"/>
                <w:lang w:val="en-US"/>
              </w:rPr>
              <w:t>Performed data analysis especially financial data</w:t>
            </w:r>
          </w:p>
          <w:p w14:paraId="3CE8F19A" w14:textId="77777777" w:rsidR="00A82BC5" w:rsidRDefault="00A82BC5">
            <w:pPr>
              <w:pStyle w:val="Zawartotabeli"/>
              <w:spacing w:before="51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EDUCATION</w:t>
            </w:r>
          </w:p>
          <w:p w14:paraId="4F8971CB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6DF5DAC" w14:textId="77777777" w:rsidR="00A82BC5" w:rsidRDefault="00A82BC5">
            <w:pPr>
              <w:pStyle w:val="a4"/>
              <w:spacing w:after="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2004 - 2008</w:t>
            </w:r>
          </w:p>
          <w:p w14:paraId="22198307" w14:textId="77777777" w:rsidR="00A82BC5" w:rsidRDefault="00A82BC5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Bachelor Degree of Computer Science, Technical University of Madrid</w:t>
            </w:r>
          </w:p>
          <w:p w14:paraId="47C45A77" w14:textId="77777777" w:rsidR="00A82BC5" w:rsidRDefault="00A82BC5">
            <w:pPr>
              <w:pStyle w:val="Zawartotabeli"/>
              <w:jc w:val="right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2002 - 2004</w:t>
            </w:r>
          </w:p>
          <w:p w14:paraId="52CF668A" w14:textId="77777777" w:rsidR="00A82BC5" w:rsidRDefault="00A82BC5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Certified as Data Analyst, Data Analyst Certification, Technical University of Madrid</w:t>
            </w:r>
          </w:p>
          <w:p w14:paraId="799D97C4" w14:textId="77777777" w:rsidR="00A82BC5" w:rsidRDefault="00A82BC5">
            <w:pPr>
              <w:pStyle w:val="a4"/>
              <w:spacing w:after="0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2DD44007" w14:textId="77777777" w:rsidR="00A82BC5" w:rsidRDefault="00A82BC5">
            <w:pPr>
              <w:pStyle w:val="Zawartotabeli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2A90FE7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 xml:space="preserve">ADDITIONAL SKILLS </w:t>
            </w:r>
          </w:p>
          <w:p w14:paraId="6AD3F612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093F29E" w14:textId="77777777" w:rsidR="00A82BC5" w:rsidRDefault="00A82BC5">
            <w:pPr>
              <w:pStyle w:val="Zawartotabeli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 operation: Microsoft Office Access, Oracle 8i</w:t>
            </w:r>
          </w:p>
          <w:p w14:paraId="26CF8EC3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Statistical operation: SPSS, STATA</w:t>
            </w:r>
          </w:p>
          <w:p w14:paraId="03A48FE2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Programming: C++, SQL, HTML</w:t>
            </w:r>
          </w:p>
          <w:p w14:paraId="5B3077B0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</w:rPr>
              <w:t>Programming: C++, SQL, HTML</w:t>
            </w:r>
          </w:p>
          <w:p w14:paraId="6D6C89AE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77EAC3E1" w14:textId="77777777" w:rsidR="00A82BC5" w:rsidRDefault="00A82BC5">
            <w:pPr>
              <w:pStyle w:val="Zawartotabeli"/>
              <w:rPr>
                <w:rFonts w:ascii="Arial" w:hAnsi="Arial" w:cs="Arial"/>
                <w:color w:val="333333"/>
                <w:sz w:val="22"/>
                <w:szCs w:val="22"/>
              </w:rPr>
            </w:pPr>
          </w:p>
          <w:p w14:paraId="04698FB2" w14:textId="77777777" w:rsidR="00A82BC5" w:rsidRDefault="00A82BC5">
            <w:pPr>
              <w:pStyle w:val="Zawartotabeli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6"/>
                <w:szCs w:val="26"/>
              </w:rPr>
              <w:t>REFERENCES</w:t>
            </w:r>
          </w:p>
          <w:p w14:paraId="60BA4401" w14:textId="77777777" w:rsidR="00A82BC5" w:rsidRDefault="00A82BC5">
            <w:pPr>
              <w:pStyle w:val="Liniapozioma"/>
              <w:rPr>
                <w:rFonts w:ascii="Arial" w:hAnsi="Arial" w:cs="Arial"/>
              </w:rPr>
            </w:pPr>
          </w:p>
          <w:p w14:paraId="64CFB7DF" w14:textId="77777777" w:rsidR="00A82BC5" w:rsidRDefault="00A82BC5">
            <w:pPr>
              <w:pStyle w:val="Zawartotabeli"/>
            </w:pPr>
            <w:r>
              <w:rPr>
                <w:rFonts w:ascii="Arial" w:hAnsi="Arial" w:cs="Arial"/>
                <w:color w:val="333333"/>
                <w:sz w:val="26"/>
                <w:szCs w:val="26"/>
              </w:rPr>
              <w:t>References available on request</w:t>
            </w:r>
          </w:p>
        </w:tc>
      </w:tr>
    </w:tbl>
    <w:p w14:paraId="6739B258" w14:textId="77777777" w:rsidR="00A82BC5" w:rsidRDefault="00A82BC5"/>
    <w:sectPr w:rsidR="00A82BC5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ndale Sans UI">
    <w:altName w:val="Calibri"/>
    <w:charset w:val="EE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F7"/>
    <w:rsid w:val="0036722C"/>
    <w:rsid w:val="00713EF7"/>
    <w:rsid w:val="00A82BC5"/>
    <w:rsid w:val="00AC510B"/>
    <w:rsid w:val="00BB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  <w:lang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hyperlink" Target="mailto:christoper.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 현학</cp:lastModifiedBy>
  <cp:revision>2</cp:revision>
  <cp:lastPrinted>1601-01-01T00:00:00Z</cp:lastPrinted>
  <dcterms:created xsi:type="dcterms:W3CDTF">2025-01-06T13:26:00Z</dcterms:created>
  <dcterms:modified xsi:type="dcterms:W3CDTF">2025-01-06T13:26:00Z</dcterms:modified>
</cp:coreProperties>
</file>