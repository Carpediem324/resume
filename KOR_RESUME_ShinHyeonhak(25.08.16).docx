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  <w:t>Hyeonhak</w:t>
            </w:r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0F06B0F2" w:rsidR="00A82BC5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 xml:space="preserve">장덕동 </w:t>
            </w:r>
            <w:r w:rsidRPr="000005D9">
              <w:rPr>
                <w:rFonts w:ascii="Noto Sans KR" w:eastAsia="Noto Sans KR" w:hAnsi="Noto Sans KR" w:cs="Noto Sans"/>
                <w:sz w:val="22"/>
                <w:szCs w:val="22"/>
              </w:rPr>
              <w:t>1326,</w:t>
            </w:r>
          </w:p>
          <w:p w14:paraId="0EBEEB4A" w14:textId="0AB81133" w:rsidR="000005D9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광주광역시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034FD6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9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Github:</w:t>
            </w:r>
          </w:p>
          <w:p w14:paraId="73BD92FA" w14:textId="2CFA50C2" w:rsidR="00A82BC5" w:rsidRPr="003466E5" w:rsidRDefault="00034FD6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10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99A6F24" w14:textId="25B58A5E" w:rsidR="00BA0758" w:rsidRDefault="004302B0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C++, Python,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그리고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분야에서의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전문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지식을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활용하여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신뢰할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있고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효율적인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시스템을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개발함으로써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자율주행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발전에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기여하고자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합니다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>.</w:t>
            </w:r>
          </w:p>
          <w:p w14:paraId="4089FD3C" w14:textId="77777777" w:rsidR="004302B0" w:rsidRPr="004302B0" w:rsidRDefault="004302B0">
            <w:pPr>
              <w:pStyle w:val="Zawartotabeli"/>
              <w:rPr>
                <w:rFonts w:ascii="Noto Sans KR" w:eastAsia="Noto Sans KR" w:hAnsi="Noto Sans KR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6BF75653" w:rsidR="00A82BC5" w:rsidRPr="0090573D" w:rsidRDefault="008E3DB2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인턴연구원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한국원자력연구원</w:t>
            </w:r>
            <w:r w:rsidR="00621C24" w:rsidRPr="0090573D">
              <w:rPr>
                <w:rFonts w:ascii="Noto Sans KR" w:eastAsia="Noto Sans KR" w:hAnsi="Noto Sans KR" w:cs="Noto Sans"/>
                <w:sz w:val="20"/>
                <w:szCs w:val="20"/>
              </w:rPr>
              <w:t>(KAERI)</w:t>
            </w:r>
            <w:r w:rsidR="004418CB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대전</w:t>
            </w:r>
            <w:r w:rsidR="008367F1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6EC837E7" w14:textId="73B7EB0C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운영을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위한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데이터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시각화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패널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구축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12159574" w14:textId="4068586E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saac Sim</w:t>
            </w:r>
            <w:r w:rsidR="00E1286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사용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3D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오픈소스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테스트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평가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진행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5FCFEE2" w14:textId="1C78F018" w:rsidR="00A82BC5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Unitree Go1 4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족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보행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,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극한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환경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실험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수행하고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성능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개선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도모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486B6D7D" w14:textId="60E929D9" w:rsidR="00A82BC5" w:rsidRPr="0090573D" w:rsidRDefault="008E3DB2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행정 인턴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여수시청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</w:t>
            </w:r>
            <w:r w:rsidR="00AC6512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2BFF6B14" w14:textId="3B787818" w:rsidR="00A82BC5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삼일동 우체국 소속</w:t>
            </w:r>
          </w:p>
          <w:p w14:paraId="17A40D2F" w14:textId="723B4072" w:rsid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우정직 공무원 기본업무 및 민원 응대</w:t>
            </w:r>
          </w:p>
          <w:p w14:paraId="13E3EAD1" w14:textId="0D11FFCF" w:rsidR="00154ECC" w:rsidRPr="0090573D" w:rsidRDefault="00154ECC" w:rsidP="00154ECC">
            <w:pPr>
              <w:autoSpaceDE w:val="0"/>
              <w:rPr>
                <w:rFonts w:ascii="Noto Sans KR" w:eastAsia="Noto Sans KR" w:hAnsi="Noto Sans KR" w:cs="Noto Sans" w:hint="eastAsia"/>
                <w:sz w:val="20"/>
                <w:szCs w:val="20"/>
              </w:rPr>
            </w:pPr>
            <w:r>
              <w:rPr>
                <w:rFonts w:ascii="Noto Sans KR" w:eastAsia="Noto Sans KR" w:hAnsi="Noto Sans KR" w:cs="Noto Sans" w:hint="eastAsia"/>
                <w:sz w:val="20"/>
                <w:szCs w:val="20"/>
              </w:rPr>
              <w:t>포스코</w:t>
            </w:r>
            <w:r>
              <w:rPr>
                <w:rFonts w:ascii="Noto Sans KR" w:eastAsia="Noto Sans KR" w:hAnsi="Noto Sans KR" w:cs="Noto Sans"/>
                <w:sz w:val="20"/>
                <w:szCs w:val="20"/>
              </w:rPr>
              <w:t xml:space="preserve">DX Smart School </w:t>
            </w:r>
            <w:r>
              <w:rPr>
                <w:rFonts w:ascii="Noto Sans KR" w:eastAsia="Noto Sans KR" w:hAnsi="Noto Sans KR" w:cs="Noto Sans" w:hint="eastAsia"/>
                <w:sz w:val="20"/>
                <w:szCs w:val="20"/>
              </w:rPr>
              <w:t>인턴</w:t>
            </w:r>
            <w:r w:rsidR="00EC4A95">
              <w:rPr>
                <w:rFonts w:ascii="Noto Sans KR" w:eastAsia="Noto Sans KR" w:hAnsi="Noto Sans KR" w:cs="Noto Sans"/>
                <w:sz w:val="20"/>
                <w:szCs w:val="20"/>
              </w:rPr>
              <w:t>(</w:t>
            </w:r>
            <w:r w:rsidR="00EC4A95">
              <w:rPr>
                <w:rFonts w:ascii="Noto Sans KR" w:eastAsia="Noto Sans KR" w:hAnsi="Noto Sans KR" w:cs="Noto Sans" w:hint="eastAsia"/>
                <w:sz w:val="20"/>
                <w:szCs w:val="20"/>
              </w:rPr>
              <w:t>진행 중)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90573D" w:rsidRDefault="00D30D30">
            <w:pPr>
              <w:pStyle w:val="a4"/>
              <w:spacing w:after="0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2018 - 2024</w:t>
            </w:r>
          </w:p>
          <w:p w14:paraId="097C41CA" w14:textId="3895917A" w:rsidR="001329B4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컴퓨터공학부 스마트I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oT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트랙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  <w:r w:rsidR="00EB1F0F">
              <w:rPr>
                <w:rFonts w:ascii="Noto Sans KR" w:eastAsia="Noto Sans KR" w:hAnsi="Noto Sans KR" w:cs="Noto Sans"/>
                <w:sz w:val="20"/>
                <w:szCs w:val="20"/>
              </w:rPr>
              <w:t xml:space="preserve">/ 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공학사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="00E91D7C">
              <w:rPr>
                <w:rFonts w:ascii="Noto Sans KR" w:eastAsia="Noto Sans KR" w:hAnsi="Noto Sans KR" w:cs="Noto Sans"/>
                <w:sz w:val="20"/>
                <w:szCs w:val="20"/>
              </w:rPr>
              <w:t>(3.50/4.5)</w:t>
            </w:r>
          </w:p>
          <w:p w14:paraId="67F49ED8" w14:textId="54F146F7" w:rsidR="008E0967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한국기술교육대학교</w:t>
            </w:r>
            <w:r w:rsidR="00D30D30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(KOREATECH)</w:t>
            </w:r>
          </w:p>
          <w:p w14:paraId="47C45A77" w14:textId="7D92D6BC" w:rsidR="00A82BC5" w:rsidRPr="0090573D" w:rsidRDefault="007E01F0">
            <w:pPr>
              <w:pStyle w:val="Zawartotabeli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2015 - 2018</w:t>
            </w:r>
          </w:p>
          <w:p w14:paraId="033FE0ED" w14:textId="3AE63A32" w:rsidR="007E01F0" w:rsidRPr="0090573D" w:rsidRDefault="008E3DB2" w:rsidP="007E01F0">
            <w:pPr>
              <w:pStyle w:val="a4"/>
              <w:spacing w:after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여천고등학교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 w:hint="eastAsia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 w:hint="eastAsia"/>
              </w:rPr>
            </w:pPr>
          </w:p>
          <w:p w14:paraId="3965DB15" w14:textId="020CCE60" w:rsidR="007E12A7" w:rsidRPr="0081327E" w:rsidRDefault="007E12A7" w:rsidP="007E12A7">
            <w:pPr>
              <w:pStyle w:val="Zawartotabeli"/>
              <w:rPr>
                <w:rFonts w:ascii="Noto Sans KR" w:eastAsia="Noto Sans KR" w:hAnsi="Noto Sans KR" w:cs="Noto Sans" w:hint="eastAsia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673CDD">
              <w:rPr>
                <w:rFonts w:ascii="Noto Sans KR" w:eastAsia="Noto Sans KR" w:hAnsi="Noto Sans KR" w:cs="Noto Sans"/>
                <w:w w:val="90"/>
                <w:sz w:val="20"/>
                <w:szCs w:val="20"/>
              </w:rPr>
              <w:t>202</w:t>
            </w:r>
            <w:r w:rsidR="00654161" w:rsidRPr="00673CDD">
              <w:rPr>
                <w:rFonts w:ascii="Noto Sans KR" w:eastAsia="Noto Sans KR" w:hAnsi="Noto Sans KR" w:cs="Noto Sans" w:hint="eastAsia"/>
                <w:w w:val="90"/>
                <w:sz w:val="20"/>
                <w:szCs w:val="20"/>
              </w:rPr>
              <w:t>3</w:t>
            </w:r>
            <w:r w:rsidR="00654161" w:rsidRPr="00673CDD">
              <w:rPr>
                <w:rFonts w:ascii="Noto Sans KR" w:eastAsia="Noto Sans KR" w:hAnsi="Noto Sans KR" w:cs="Noto Sans"/>
                <w:w w:val="90"/>
                <w:sz w:val="20"/>
                <w:szCs w:val="20"/>
              </w:rPr>
              <w:t xml:space="preserve"> </w:t>
            </w:r>
            <w:r w:rsidR="00654161" w:rsidRPr="00673CDD">
              <w:rPr>
                <w:rFonts w:ascii="Noto Sans KR" w:eastAsia="Noto Sans KR" w:hAnsi="Noto Sans KR" w:cs="Noto Sans" w:hint="eastAsia"/>
                <w:w w:val="90"/>
                <w:sz w:val="20"/>
                <w:szCs w:val="20"/>
              </w:rPr>
              <w:t>대학생 창작모빌리티 경진대회 무인모빌리티 부문 대상</w:t>
            </w:r>
            <w:r w:rsidR="00654161" w:rsidRPr="00673CDD">
              <w:rPr>
                <w:rFonts w:ascii="Noto Sans KR" w:eastAsia="Noto Sans KR" w:hAnsi="Noto Sans KR" w:cs="Noto Sans"/>
                <w:w w:val="90"/>
                <w:sz w:val="20"/>
                <w:szCs w:val="20"/>
              </w:rPr>
              <w:t>(</w:t>
            </w:r>
            <w:r w:rsidR="00654161" w:rsidRPr="00673CDD">
              <w:rPr>
                <w:rFonts w:ascii="Noto Sans KR" w:eastAsia="Noto Sans KR" w:hAnsi="Noto Sans KR" w:cs="Noto Sans" w:hint="eastAsia"/>
                <w:w w:val="90"/>
                <w:sz w:val="20"/>
                <w:szCs w:val="20"/>
              </w:rPr>
              <w:t>국토교통부 장관상)</w:t>
            </w:r>
          </w:p>
          <w:p w14:paraId="6A98C0B3" w14:textId="455994A1" w:rsidR="00654161" w:rsidRPr="0081327E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81327E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81327E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654161" w:rsidRPr="0081327E">
              <w:rPr>
                <w:rFonts w:ascii="Noto Sans KR" w:eastAsia="Noto Sans KR" w:hAnsi="Noto Sans KR" w:cs="Noto Sans"/>
                <w:sz w:val="20"/>
                <w:szCs w:val="20"/>
              </w:rPr>
              <w:t>SW</w:t>
            </w:r>
            <w:r w:rsidR="00654161" w:rsidRPr="0081327E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 성적우수상(</w:t>
            </w:r>
            <w:r w:rsidR="00654161" w:rsidRPr="0081327E">
              <w:rPr>
                <w:rFonts w:ascii="Noto Sans KR" w:eastAsia="Noto Sans KR" w:hAnsi="Noto Sans KR" w:cs="Noto Sans"/>
                <w:sz w:val="20"/>
                <w:szCs w:val="20"/>
              </w:rPr>
              <w:t>2</w:t>
            </w:r>
            <w:r w:rsidR="00654161" w:rsidRPr="0081327E">
              <w:rPr>
                <w:rFonts w:ascii="Noto Sans KR" w:eastAsia="Noto Sans KR" w:hAnsi="Noto Sans KR" w:cs="Noto Sans" w:hint="eastAsia"/>
                <w:sz w:val="20"/>
                <w:szCs w:val="20"/>
              </w:rPr>
              <w:t>등)</w:t>
            </w:r>
          </w:p>
          <w:p w14:paraId="6AC0BF0D" w14:textId="1FD8120A" w:rsidR="00FE5FE4" w:rsidRDefault="0081327E" w:rsidP="0081327E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81327E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>SW AI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삼성전자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>DA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사업부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연계프로젝트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우수상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(3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등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>)</w:t>
            </w:r>
          </w:p>
          <w:p w14:paraId="53CD1917" w14:textId="77777777" w:rsidR="00FE5FE4" w:rsidRDefault="0081327E" w:rsidP="009D7259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81327E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>SW AI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자율프로젝트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우수상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>(1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등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>)</w:t>
            </w:r>
          </w:p>
          <w:p w14:paraId="771479E0" w14:textId="1C5999E1" w:rsidR="00FE5FE4" w:rsidRDefault="0081327E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81327E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>SW AI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프로젝트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전시발표회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발표부문</w:t>
            </w:r>
            <w:r w:rsidR="00FE5FE4" w:rsidRPr="00FE5FE4">
              <w:rPr>
                <w:rFonts w:ascii="Noto Sans KR" w:eastAsia="Noto Sans KR" w:hAnsi="Noto Sans KR" w:cs="Noto Sans"/>
                <w:sz w:val="20"/>
                <w:szCs w:val="20"/>
              </w:rPr>
              <w:t xml:space="preserve"> 1</w:t>
            </w:r>
            <w:r w:rsidR="00FE5FE4" w:rsidRPr="00FE5FE4">
              <w:rPr>
                <w:rFonts w:ascii="Noto Sans KR" w:eastAsia="Noto Sans KR" w:hAnsi="Noto Sans KR" w:cs="Noto Sans" w:hint="eastAsia"/>
                <w:sz w:val="20"/>
                <w:szCs w:val="20"/>
              </w:rPr>
              <w:t>등</w:t>
            </w:r>
          </w:p>
          <w:p w14:paraId="34711B90" w14:textId="77777777" w:rsidR="00154ECC" w:rsidRDefault="00154ECC">
            <w:pPr>
              <w:pStyle w:val="Zawartotabeli"/>
              <w:rPr>
                <w:rFonts w:ascii="Noto Sans KR" w:eastAsia="Noto Sans KR" w:hAnsi="Noto Sans KR" w:cs="Noto Sans" w:hint="eastAsia"/>
                <w:sz w:val="20"/>
                <w:szCs w:val="20"/>
              </w:rPr>
            </w:pPr>
          </w:p>
          <w:p w14:paraId="42A90FE7" w14:textId="13386F5A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13D3FDB0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</w:t>
      </w:r>
      <w:r w:rsidR="008807F9">
        <w:rPr>
          <w:rFonts w:ascii="Noto Sans" w:eastAsia="Noto Sans KR Light" w:hAnsi="Noto Sans" w:cs="Noto Sans"/>
          <w:sz w:val="20"/>
          <w:szCs w:val="20"/>
        </w:rPr>
        <w:t>6</w:t>
      </w:r>
      <w:r w:rsidRPr="003466E5">
        <w:rPr>
          <w:rFonts w:ascii="Noto Sans" w:eastAsia="Noto Sans KR Light" w:hAnsi="Noto Sans" w:cs="Noto Sans"/>
          <w:sz w:val="20"/>
          <w:szCs w:val="20"/>
        </w:rPr>
        <w:t>/2025</w:t>
      </w:r>
    </w:p>
    <w:p w14:paraId="319B4658" w14:textId="4E483A25" w:rsidR="0067070A" w:rsidRDefault="00DD5272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 w:rsidRPr="00FF4FD6">
        <w:rPr>
          <w:rFonts w:ascii="Noto Sans KR" w:eastAsia="Noto Sans KR" w:hAnsi="Noto Sans KR" w:cs="Noto Sans" w:hint="eastAsia"/>
          <w:sz w:val="20"/>
          <w:szCs w:val="20"/>
        </w:rPr>
        <w:t>삼성청년</w:t>
      </w:r>
      <w:r w:rsidRPr="00FF4FD6">
        <w:rPr>
          <w:rFonts w:ascii="Noto Sans KR" w:eastAsia="Noto Sans KR" w:hAnsi="Noto Sans KR" w:cs="Noto Sans"/>
          <w:sz w:val="20"/>
          <w:szCs w:val="20"/>
        </w:rPr>
        <w:t>SW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아카데미 임베디드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로봇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트랙</w:t>
      </w:r>
    </w:p>
    <w:p w14:paraId="43EB885E" w14:textId="3DDB5058" w:rsidR="00D510C0" w:rsidRDefault="00D510C0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1A623C7" w14:textId="77777777" w:rsidR="00D510C0" w:rsidRPr="00D510C0" w:rsidRDefault="00D510C0" w:rsidP="00D510C0">
      <w:pPr>
        <w:widowControl/>
        <w:pBdr>
          <w:bottom w:val="single" w:sz="6" w:space="1" w:color="auto"/>
        </w:pBdr>
        <w:suppressAutoHyphens w:val="0"/>
      </w:pPr>
    </w:p>
    <w:p w14:paraId="5D9D1B03" w14:textId="77777777" w:rsidR="0067070A" w:rsidRPr="003466E5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t>Licenses &amp; Certifications</w:t>
      </w:r>
    </w:p>
    <w:p w14:paraId="6F223268" w14:textId="77777777" w:rsidR="0067070A" w:rsidRPr="003466E5" w:rsidRDefault="0067070A" w:rsidP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0DF4A45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r>
        <w:rPr>
          <w:rFonts w:ascii="Noto Sans KR" w:eastAsia="Noto Sans KR" w:hAnsi="Noto Sans KR" w:cs="Noto Sans" w:hint="eastAsia"/>
          <w:sz w:val="20"/>
          <w:szCs w:val="20"/>
        </w:rPr>
        <w:t>직업능력개발훈련교사(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인공지능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통신서비스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정보기술개발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전자기기일반</w:t>
      </w:r>
      <w:r>
        <w:rPr>
          <w:rFonts w:ascii="Noto Sans KR" w:eastAsia="Noto Sans KR" w:hAnsi="Noto Sans KR" w:cs="Noto Sans" w:hint="eastAsia"/>
          <w:sz w:val="20"/>
          <w:szCs w:val="20"/>
        </w:rPr>
        <w:t>)</w:t>
      </w:r>
    </w:p>
    <w:p w14:paraId="7D514816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24773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7A3314A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14AB606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0D9ED37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212474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0EA2734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092D669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2DC4F1F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7826A8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613E0E9E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24C39F3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7FBEBB7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532ACBE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DE1B2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02C3F7F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330C87F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02C7C76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453A64C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C3931B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935EB6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54950D8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75360ECC" w14:textId="77777777" w:rsidR="0067070A" w:rsidRPr="0062400F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35E29EDF" w14:textId="7852DB5C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09D34F65" w14:textId="7FDD1090" w:rsidR="002C67F5" w:rsidRDefault="002C67F5" w:rsidP="002C67F5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6. </w:t>
      </w:r>
      <w:r w:rsidRPr="002C67F5">
        <w:rPr>
          <w:rFonts w:ascii="Noto Sans KR" w:eastAsia="Noto Sans KR" w:hAnsi="Noto Sans KR" w:cs="Noto Sans"/>
          <w:sz w:val="20"/>
          <w:szCs w:val="20"/>
        </w:rPr>
        <w:t>PCCP (Programmers Certified Coding Professional) C++ Lv.3</w:t>
      </w:r>
    </w:p>
    <w:p w14:paraId="147B05ED" w14:textId="77777777" w:rsidR="002C67F5" w:rsidRDefault="002C67F5" w:rsidP="002C67F5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C67F5">
        <w:rPr>
          <w:rFonts w:ascii="Noto Sans KR" w:eastAsia="Noto Sans KR" w:hAnsi="Noto Sans KR" w:cs="Noto Sans" w:hint="eastAsia"/>
          <w:sz w:val="20"/>
          <w:szCs w:val="20"/>
        </w:rPr>
        <w:t>주식회사</w:t>
      </w:r>
      <w:r w:rsidRPr="002C67F5"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C67F5">
        <w:rPr>
          <w:rFonts w:ascii="Noto Sans KR" w:eastAsia="Noto Sans KR" w:hAnsi="Noto Sans KR" w:cs="Noto Sans" w:hint="eastAsia"/>
          <w:sz w:val="20"/>
          <w:szCs w:val="20"/>
        </w:rPr>
        <w:t>그렙</w:t>
      </w:r>
    </w:p>
    <w:p w14:paraId="3EEDEB45" w14:textId="7652BE48" w:rsidR="002C67F5" w:rsidRDefault="002C67F5" w:rsidP="002C67F5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C67F5">
        <w:rPr>
          <w:rFonts w:ascii="Noto Sans KR" w:eastAsia="Noto Sans KR" w:hAnsi="Noto Sans KR" w:cs="Noto Sans"/>
          <w:sz w:val="20"/>
          <w:szCs w:val="20"/>
        </w:rPr>
        <w:t>25040101042613</w:t>
      </w:r>
    </w:p>
    <w:p w14:paraId="48677B26" w14:textId="50DD1ADC" w:rsidR="002C67F5" w:rsidRDefault="002C67F5" w:rsidP="002C67F5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 w:rsidRPr="002C67F5">
        <w:rPr>
          <w:rFonts w:ascii="Noto Sans KR" w:eastAsia="Noto Sans KR" w:hAnsi="Noto Sans KR" w:cs="Noto Sans"/>
          <w:sz w:val="20"/>
          <w:szCs w:val="20"/>
        </w:rPr>
        <w:t xml:space="preserve"> 2025/04/20</w:t>
      </w:r>
    </w:p>
    <w:p w14:paraId="1DB652EF" w14:textId="651FE40A" w:rsidR="002C67F5" w:rsidRPr="002C67F5" w:rsidRDefault="002C67F5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만료일</w:t>
      </w:r>
      <w:r>
        <w:rPr>
          <w:rFonts w:ascii="Noto Sans KR" w:eastAsia="Noto Sans KR" w:hAnsi="Noto Sans KR" w:cs="Noto Sans"/>
          <w:sz w:val="20"/>
          <w:szCs w:val="20"/>
        </w:rPr>
        <w:t>: 2027/04/20</w:t>
      </w:r>
    </w:p>
    <w:p w14:paraId="2F6D2939" w14:textId="77777777" w:rsidR="002C67F5" w:rsidRDefault="002C67F5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5FF48E9" w14:textId="51F5A71B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58188555" w14:textId="77777777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197277B6" w14:textId="2DC9CBC6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무인모빌리티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361C3CFC" w14:textId="745C529B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645024A2" w14:textId="77777777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Localization Lead </w:t>
      </w:r>
    </w:p>
    <w:p w14:paraId="46E4FFFB" w14:textId="718BBD69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</w:t>
      </w:r>
      <w:r w:rsidR="00475D35"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/>
          <w:sz w:val="20"/>
          <w:szCs w:val="20"/>
        </w:rPr>
        <w:t>.10 (8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3AB2789" w14:textId="1FE667ED" w:rsidR="00B15B05" w:rsidRPr="009E5660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 </w:t>
      </w:r>
    </w:p>
    <w:p w14:paraId="58185383" w14:textId="199C84B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1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33359B3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소어 라인 트레이싱 (Nanosaur Line Tracing)  </w:t>
      </w:r>
    </w:p>
    <w:p w14:paraId="04D44F66" w14:textId="2A799CD8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5FF6B7EC" w14:textId="3592703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모터 제어 &amp; 라인 감지</w:t>
      </w:r>
    </w:p>
    <w:p w14:paraId="16FAB799" w14:textId="2C148E1D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2023.06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4368257B" w14:textId="29F8498D" w:rsidR="00B15B05" w:rsidRPr="009E5660" w:rsidRDefault="006B3015" w:rsidP="006B3015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Nanosaur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8BDD032" w14:textId="57E00163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54E8F112" w14:textId="53ECB76E" w:rsidR="00E200D4" w:rsidRP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 WebRTC &amp; ROS 연동</w:t>
      </w:r>
    </w:p>
    <w:p w14:paraId="07751064" w14:textId="7A8289AC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</w:t>
      </w:r>
      <w:r w:rsidR="00475D35">
        <w:rPr>
          <w:rFonts w:ascii="Noto Sans KR Light" w:eastAsia="Noto Sans KR Light" w:hAnsi="Noto Sans KR Light" w:cs="Noto Sans"/>
          <w:sz w:val="20"/>
          <w:szCs w:val="20"/>
        </w:rPr>
        <w:t>24</w:t>
      </w:r>
      <w:r>
        <w:rPr>
          <w:rFonts w:ascii="Noto Sans KR Light" w:eastAsia="Noto Sans KR Light" w:hAnsi="Noto Sans KR Light" w:cs="Noto Sans"/>
          <w:sz w:val="20"/>
          <w:szCs w:val="20"/>
        </w:rPr>
        <w:t>.03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9444AF6" w14:textId="355852D9" w:rsidR="00B15B05" w:rsidRPr="009E5660" w:rsidRDefault="00E200D4" w:rsidP="00E200D4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Ngrok으로 외부 배포  </w:t>
      </w:r>
    </w:p>
    <w:p w14:paraId="6094C5B5" w14:textId="46F2A223" w:rsidR="00B15B05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6542F22D" w14:textId="4A968B34" w:rsidR="009F58A7" w:rsidRPr="009E5660" w:rsidRDefault="009F58A7" w:rsidP="00564D5E">
      <w:pPr>
        <w:spacing w:line="180" w:lineRule="auto"/>
        <w:rPr>
          <w:rFonts w:ascii="Noto Sans KR Light" w:eastAsia="Noto Sans KR Light" w:hAnsi="Noto Sans KR Light" w:cs="Noto Sans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•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대한민국 과학축제 전시 </w:t>
      </w:r>
      <w:r>
        <w:rPr>
          <w:rFonts w:ascii="Noto Sans KR Light" w:eastAsia="Noto Sans KR Light" w:hAnsi="Noto Sans KR Light" w:cs="Noto Sans"/>
          <w:sz w:val="20"/>
          <w:szCs w:val="20"/>
        </w:rPr>
        <w:t>2024.04.25 ~ 28 (KAERI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부스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0B5FB1A2" w14:textId="032FE5A5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712E3A5D" w14:textId="730688E1" w:rsidR="00F82A16" w:rsidRP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네트워크 및 SLAM 파라미터 분석</w:t>
      </w:r>
    </w:p>
    <w:p w14:paraId="1581E990" w14:textId="7ECB218C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202</w:t>
      </w:r>
      <w:r w:rsidR="00475D35">
        <w:rPr>
          <w:rFonts w:ascii="Noto Sans KR Light" w:eastAsia="Noto Sans KR Light" w:hAnsi="Noto Sans KR Light" w:cs="Noto Sans"/>
          <w:sz w:val="20"/>
          <w:szCs w:val="20"/>
        </w:rPr>
        <w:t>4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5F9FAA93" w14:textId="776A6ED7" w:rsidR="00F82A16" w:rsidRPr="009E5660" w:rsidRDefault="00F82A16" w:rsidP="00F82A1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0FCABCF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Network Budget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PyQtGraph를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0B0CEC95" w:rsidR="00EB1F0F" w:rsidRDefault="00EB1F0F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09DCC15C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5) STT기반 모의면접 웹사이트 개발(Mock Interview Website with STT)  </w:t>
      </w:r>
    </w:p>
    <w:p w14:paraId="37AF2AF2" w14:textId="1DA5F1C4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560F5603" w14:textId="1ABF97D9" w:rsidR="00203F10" w:rsidRPr="00F82A16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백엔드 &amp; 프롬프트 엔지니어링</w:t>
      </w:r>
    </w:p>
    <w:p w14:paraId="25639199" w14:textId="3E7C11B2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2022.09 ~ 2023.06 (10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EA62A3D" w14:textId="17464DC3" w:rsidR="00203F10" w:rsidRPr="009E5660" w:rsidRDefault="00203F10" w:rsidP="00AC40F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webkitSpeechRecognition을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npm 패키지(keyword-extractor-korean, hanspell)로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OpenAI GPT API를 활용해 면접 답변 및 꼬리질문 자동 생성 (Prompt Engineering)  </w:t>
      </w:r>
    </w:p>
    <w:p w14:paraId="66AADC2D" w14:textId="2FF6F7E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5020E1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41A36C6C" w:rsidR="00B15B05" w:rsidRPr="009E5660" w:rsidRDefault="00E613E8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>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챗봇 서비스 개발 및 배포(RAG-based Chatbot Service)  </w:t>
      </w:r>
    </w:p>
    <w:p w14:paraId="371E52DE" w14:textId="77777777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215DE352" w14:textId="17F13F2A" w:rsidR="00C51BC7" w:rsidRPr="00F82A16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LangChain &amp; Upstage RAG 파이프라인</w:t>
      </w:r>
    </w:p>
    <w:p w14:paraId="29E67E02" w14:textId="30BCB17D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2024.12 ~ 2024.12 (1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4E8840B" w14:textId="56D69303" w:rsidR="00C51BC7" w:rsidRPr="009E5660" w:rsidRDefault="00C51BC7" w:rsidP="00C51BC7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LangChain과 Upstage RAG 파이프라인 구축 (UpstageEmbeddings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6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두봇(Dobot) 활용 프로젝트(Dobot Magician Project)  </w:t>
      </w:r>
    </w:p>
    <w:p w14:paraId="6DB5D05C" w14:textId="516706CF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730748C3" w14:textId="22F7D2DA" w:rsidR="00A813FC" w:rsidRPr="00F82A16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ROS 프로그래밍 &amp; 디지털 트윈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 소켓 통신</w:t>
      </w:r>
    </w:p>
    <w:p w14:paraId="797F5E0B" w14:textId="7631E655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2024.10 ~ 2024.11 (2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05CAB6F" w14:textId="31839E26" w:rsidR="00A813FC" w:rsidRPr="00A813FC" w:rsidRDefault="00A813FC" w:rsidP="00A813FC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Dobot을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RoboDK와 Dobot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7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18F19DF9" w14:textId="67E5C30E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084606F1" w14:textId="61CED214" w:rsidR="003A0BC0" w:rsidRPr="00F82A16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(인지,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판단,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제어)</w:t>
      </w:r>
    </w:p>
    <w:p w14:paraId="018508D9" w14:textId="4B1D05B9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2025.01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9017BA8" w14:textId="1B4854BE" w:rsidR="003A0BC0" w:rsidRPr="009E5660" w:rsidRDefault="003A0BC0" w:rsidP="00056D62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437224E3" w:rsidR="00AF6226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05176E15" w14:textId="2C97AE8C" w:rsidR="00F9632F" w:rsidRPr="0093726F" w:rsidRDefault="00F9632F" w:rsidP="00F9632F">
      <w:pPr>
        <w:spacing w:line="180" w:lineRule="auto"/>
        <w:ind w:firstLineChars="200" w:firstLine="368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>- GitHub</w:t>
      </w:r>
      <w:r w:rsidRPr="005D5C3D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8" w:history="1">
        <w:r w:rsidR="0093726F" w:rsidRPr="005D5C3D">
          <w:rPr>
            <w:rStyle w:val="a3"/>
            <w:rFonts w:ascii="Noto Sans KR" w:eastAsia="Noto Sans KR" w:hAnsi="Noto Sans KR"/>
            <w:sz w:val="20"/>
            <w:szCs w:val="20"/>
          </w:rPr>
          <w:t>https://github.com/Carpediem324/robocop_pjt.git</w:t>
        </w:r>
      </w:hyperlink>
      <w:r w:rsidR="0093726F" w:rsidRPr="005D5C3D">
        <w:rPr>
          <w:rFonts w:ascii="Noto Sans KR" w:eastAsia="Noto Sans KR" w:hAnsi="Noto Sans KR"/>
          <w:sz w:val="20"/>
          <w:szCs w:val="20"/>
        </w:rPr>
        <w:t xml:space="preserve"> </w:t>
      </w:r>
    </w:p>
    <w:p w14:paraId="1BF827DB" w14:textId="1DC55E2D" w:rsidR="00257A24" w:rsidRPr="00257A24" w:rsidRDefault="00EB1F0F" w:rsidP="00063BB4">
      <w:pPr>
        <w:widowControl/>
        <w:suppressAutoHyphens w:val="0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br w:type="page"/>
      </w:r>
    </w:p>
    <w:p w14:paraId="57B37725" w14:textId="2D14CB4E" w:rsidR="00790338" w:rsidRPr="00790338" w:rsidRDefault="00790338" w:rsidP="00F9632F">
      <w:pPr>
        <w:widowControl/>
        <w:suppressAutoHyphens w:val="0"/>
        <w:rPr>
          <w:rFonts w:ascii="Noto Sans KR" w:eastAsia="Noto Sans KR" w:hAnsi="Noto Sans KR" w:cs="Noto Sans"/>
        </w:rPr>
      </w:pPr>
      <w:r w:rsidRPr="00790338">
        <w:rPr>
          <w:rFonts w:ascii="Noto Sans KR" w:eastAsia="Noto Sans KR" w:hAnsi="Noto Sans KR" w:cs="Noto Sans"/>
        </w:rPr>
        <w:lastRenderedPageBreak/>
        <w:t xml:space="preserve">9) </w:t>
      </w:r>
      <w:r w:rsidRPr="00790338">
        <w:rPr>
          <w:rFonts w:ascii="Noto Sans KR" w:eastAsia="Noto Sans KR" w:hAnsi="Noto Sans KR" w:cs="Noto Sans" w:hint="eastAsia"/>
        </w:rPr>
        <w:t>가정용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지능형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시스템</w:t>
      </w:r>
      <w:r w:rsidRPr="00790338">
        <w:rPr>
          <w:rFonts w:ascii="Noto Sans KR" w:eastAsia="Noto Sans KR" w:hAnsi="Noto Sans KR" w:cs="Noto Sans"/>
        </w:rPr>
        <w:t xml:space="preserve">: </w:t>
      </w:r>
      <w:r w:rsidRPr="00790338">
        <w:rPr>
          <w:rFonts w:ascii="Noto Sans KR" w:eastAsia="Noto Sans KR" w:hAnsi="Noto Sans KR" w:cs="Noto Sans" w:hint="eastAsia"/>
        </w:rPr>
        <w:t>분산형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이벤트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감지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및</w:t>
      </w:r>
      <w:r w:rsidRPr="00790338">
        <w:rPr>
          <w:rFonts w:ascii="Noto Sans KR" w:eastAsia="Noto Sans KR" w:hAnsi="Noto Sans KR" w:cs="Noto Sans"/>
        </w:rPr>
        <w:t xml:space="preserve"> AI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연동</w:t>
      </w:r>
      <w:r w:rsidRPr="00790338">
        <w:rPr>
          <w:rFonts w:ascii="Noto Sans KR" w:eastAsia="Noto Sans KR" w:hAnsi="Noto Sans KR" w:cs="Noto Sans"/>
        </w:rPr>
        <w:t xml:space="preserve"> </w:t>
      </w:r>
      <w:r w:rsidR="006C257F">
        <w:rPr>
          <w:rFonts w:ascii="Noto Sans KR" w:eastAsia="Noto Sans KR" w:hAnsi="Noto Sans KR" w:cs="Noto Sans"/>
        </w:rPr>
        <w:br/>
      </w:r>
      <w:r w:rsidRPr="00790338">
        <w:rPr>
          <w:rFonts w:ascii="Noto Sans KR" w:eastAsia="Noto Sans KR" w:hAnsi="Noto Sans KR" w:cs="Noto Sans"/>
        </w:rPr>
        <w:t>(</w:t>
      </w:r>
      <w:r w:rsidRPr="00790338">
        <w:rPr>
          <w:rFonts w:ascii="Noto Sans KR" w:eastAsia="Noto Sans KR" w:hAnsi="Noto Sans KR" w:cs="Noto Sans" w:hint="eastAsia"/>
        </w:rPr>
        <w:t>삼성전자</w:t>
      </w:r>
      <w:r w:rsidRPr="00790338">
        <w:rPr>
          <w:rFonts w:ascii="Noto Sans KR" w:eastAsia="Noto Sans KR" w:hAnsi="Noto Sans KR" w:cs="Noto Sans"/>
        </w:rPr>
        <w:t xml:space="preserve"> DA</w:t>
      </w:r>
      <w:r w:rsidRPr="00790338">
        <w:rPr>
          <w:rFonts w:ascii="Noto Sans KR" w:eastAsia="Noto Sans KR" w:hAnsi="Noto Sans KR" w:cs="Noto Sans" w:hint="eastAsia"/>
        </w:rPr>
        <w:t>사업부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연계프로젝트</w:t>
      </w:r>
      <w:r w:rsidRPr="00790338">
        <w:rPr>
          <w:rFonts w:ascii="Noto Sans KR" w:eastAsia="Noto Sans KR" w:hAnsi="Noto Sans KR" w:cs="Noto Sans"/>
        </w:rPr>
        <w:t xml:space="preserve">)  </w:t>
      </w:r>
    </w:p>
    <w:p w14:paraId="602FA370" w14:textId="77777777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1E9DEC69" w14:textId="0836863F" w:rsidR="009F5578" w:rsidRPr="00F82A16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온디바이스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인식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)</w:t>
      </w:r>
    </w:p>
    <w:p w14:paraId="2B834120" w14:textId="749580F3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2025.02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.04 (</w:t>
      </w:r>
      <w:r w:rsidR="00A57EED"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2F1C56D" w14:textId="17CA8DCD" w:rsidR="009F5578" w:rsidRPr="009F5578" w:rsidRDefault="009F5578" w:rsidP="009F5578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33BBD904" w14:textId="0C5AC7E6" w:rsidR="00B1128F" w:rsidRPr="0058217D" w:rsidRDefault="00B1128F" w:rsidP="00B1128F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삼성전자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/>
          <w:sz w:val="20"/>
          <w:szCs w:val="20"/>
        </w:rPr>
        <w:t>DA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사업부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현직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개발자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멘토의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멘토링</w:t>
      </w:r>
    </w:p>
    <w:p w14:paraId="1DD2DA93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라즈베리파이</w:t>
      </w:r>
      <w:r w:rsidRPr="0058217D">
        <w:rPr>
          <w:rFonts w:ascii="Noto Sans" w:eastAsia="Noto Sans KR" w:hAnsi="Noto Sans" w:cs="Noto Sans"/>
          <w:sz w:val="20"/>
          <w:szCs w:val="20"/>
        </w:rPr>
        <w:t>5(</w:t>
      </w:r>
      <w:r w:rsidRPr="0058217D">
        <w:rPr>
          <w:rFonts w:ascii="Noto Sans" w:eastAsia="Noto Sans KR" w:hAnsi="Noto Sans" w:cs="Noto Sans"/>
          <w:sz w:val="20"/>
          <w:szCs w:val="20"/>
        </w:rPr>
        <w:t>우분투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24.04) </w:t>
      </w:r>
      <w:r w:rsidRPr="0058217D">
        <w:rPr>
          <w:rFonts w:ascii="Noto Sans" w:eastAsia="Noto Sans KR" w:hAnsi="Noto Sans" w:cs="Noto Sans"/>
          <w:sz w:val="20"/>
          <w:szCs w:val="20"/>
        </w:rPr>
        <w:t>기반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및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운영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D18090D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Wakeup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모듈을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사용자의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명령어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실시간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학습</w:t>
      </w:r>
      <w:r w:rsidRPr="0058217D">
        <w:rPr>
          <w:rFonts w:ascii="Noto Sans" w:eastAsia="Noto Sans KR" w:hAnsi="Noto Sans" w:cs="Noto Sans"/>
          <w:sz w:val="20"/>
          <w:szCs w:val="20"/>
        </w:rPr>
        <w:t>·</w:t>
      </w:r>
      <w:r w:rsidRPr="0058217D">
        <w:rPr>
          <w:rFonts w:ascii="Noto Sans" w:eastAsia="Noto Sans KR" w:hAnsi="Noto Sans" w:cs="Noto Sans"/>
          <w:sz w:val="20"/>
          <w:szCs w:val="20"/>
        </w:rPr>
        <w:t>처리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5E2014C8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MQTT </w:t>
      </w:r>
      <w:r w:rsidRPr="0058217D">
        <w:rPr>
          <w:rFonts w:ascii="Noto Sans" w:eastAsia="Noto Sans KR" w:hAnsi="Noto Sans" w:cs="Noto Sans"/>
          <w:sz w:val="20"/>
          <w:szCs w:val="20"/>
        </w:rPr>
        <w:t>프로토콜을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통해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AP</w:t>
      </w:r>
      <w:r w:rsidRPr="0058217D">
        <w:rPr>
          <w:rFonts w:ascii="Noto Sans" w:eastAsia="Noto Sans KR" w:hAnsi="Noto Sans" w:cs="Noto Sans"/>
          <w:sz w:val="20"/>
          <w:szCs w:val="20"/>
        </w:rPr>
        <w:t>에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데이터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전송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2736A66" w14:textId="10C58CFF" w:rsidR="00BB1C7D" w:rsidRDefault="00790338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• </w:t>
      </w:r>
      <w:r w:rsidRPr="0058217D">
        <w:rPr>
          <w:rFonts w:ascii="Noto Sans" w:eastAsia="Noto Sans KR" w:hAnsi="Noto Sans" w:cs="Noto Sans"/>
          <w:sz w:val="20"/>
          <w:szCs w:val="20"/>
        </w:rPr>
        <w:t>다양한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환경에서도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안정적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동작을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패키징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58217D">
        <w:rPr>
          <w:rFonts w:ascii="Noto Sans" w:eastAsia="Noto Sans KR" w:hAnsi="Noto Sans" w:cs="Noto Sans"/>
          <w:sz w:val="20"/>
          <w:szCs w:val="20"/>
        </w:rPr>
        <w:t>도커허브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배포</w:t>
      </w:r>
    </w:p>
    <w:p w14:paraId="78296BCE" w14:textId="77777777" w:rsidR="00941386" w:rsidRDefault="00BB1C7D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라즈베리파이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pulse audio </w:t>
      </w:r>
      <w:r>
        <w:rPr>
          <w:rFonts w:ascii="Noto Sans" w:eastAsia="Noto Sans KR" w:hAnsi="Noto Sans" w:cs="Noto Sans" w:hint="eastAsia"/>
          <w:sz w:val="20"/>
          <w:szCs w:val="20"/>
        </w:rPr>
        <w:t>활용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마이크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디바이스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다중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접근</w:t>
      </w:r>
    </w:p>
    <w:p w14:paraId="5CDC93D2" w14:textId="3836ED53" w:rsidR="00941386" w:rsidRDefault="00941386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서울캠퍼스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&lt;-&gt; </w:t>
      </w:r>
      <w:r>
        <w:rPr>
          <w:rFonts w:ascii="Noto Sans" w:eastAsia="Noto Sans KR" w:hAnsi="Noto Sans" w:cs="Noto Sans" w:hint="eastAsia"/>
          <w:sz w:val="20"/>
          <w:szCs w:val="20"/>
        </w:rPr>
        <w:t>광주캠퍼스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간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원거리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협업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경험</w:t>
      </w:r>
    </w:p>
    <w:p w14:paraId="2E3B4938" w14:textId="60BEF7DD" w:rsidR="00074363" w:rsidRDefault="00074363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074363">
        <w:rPr>
          <w:rFonts w:ascii="Noto Sans" w:eastAsia="Noto Sans KR" w:hAnsi="Noto Sans" w:cs="Noto Sans" w:hint="cs"/>
          <w:sz w:val="20"/>
          <w:szCs w:val="20"/>
        </w:rPr>
        <w:t>•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음성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데이터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160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개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수집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및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분석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키워드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인식률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향상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기여</w:t>
      </w:r>
    </w:p>
    <w:p w14:paraId="3DA80273" w14:textId="77777777" w:rsidR="00941386" w:rsidRPr="00941386" w:rsidRDefault="00941386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</w:p>
    <w:p w14:paraId="1C414F6C" w14:textId="6E57F8D0" w:rsidR="00D90474" w:rsidRPr="00790338" w:rsidRDefault="00D90474" w:rsidP="00D90474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10</w:t>
      </w:r>
      <w:r w:rsidRPr="00790338">
        <w:rPr>
          <w:rFonts w:ascii="Noto Sans KR" w:eastAsia="Noto Sans KR" w:hAnsi="Noto Sans KR" w:cs="Noto Sans"/>
        </w:rPr>
        <w:t xml:space="preserve">) </w:t>
      </w:r>
      <w:r>
        <w:rPr>
          <w:rFonts w:ascii="Noto Sans KR" w:eastAsia="Noto Sans KR" w:hAnsi="Noto Sans KR" w:cs="Noto Sans" w:hint="eastAsia"/>
        </w:rPr>
        <w:t xml:space="preserve">재난지역탐사로봇 </w:t>
      </w:r>
      <w:r>
        <w:rPr>
          <w:rFonts w:ascii="Noto Sans KR" w:eastAsia="Noto Sans KR" w:hAnsi="Noto Sans KR" w:cs="Noto Sans"/>
        </w:rPr>
        <w:t>: GAEMI (</w:t>
      </w:r>
      <w:r>
        <w:rPr>
          <w:rFonts w:ascii="Noto Sans KR" w:eastAsia="Noto Sans KR" w:hAnsi="Noto Sans KR" w:cs="Noto Sans" w:hint="eastAsia"/>
        </w:rPr>
        <w:t>진행 중)</w:t>
      </w:r>
    </w:p>
    <w:p w14:paraId="1090AA52" w14:textId="5EB6EB8B" w:rsidR="00D90474" w:rsidRDefault="00D90474" w:rsidP="00D9047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7</w:t>
      </w:r>
    </w:p>
    <w:p w14:paraId="18E2CC3B" w14:textId="77777777" w:rsidR="00D90474" w:rsidRPr="00F82A16" w:rsidRDefault="00D90474" w:rsidP="00D9047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온디바이스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)</w:t>
      </w:r>
    </w:p>
    <w:p w14:paraId="4FC1AF00" w14:textId="6D143807" w:rsidR="00D90474" w:rsidRDefault="00D90474" w:rsidP="00D9047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2025.04 ~ 2025.05 (2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54637C59" w14:textId="77777777" w:rsidR="00D90474" w:rsidRPr="009F5578" w:rsidRDefault="00D90474" w:rsidP="00D90474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6338DAD5" w14:textId="6512C38B" w:rsidR="00D90474" w:rsidRDefault="00D90474" w:rsidP="00D90474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N</w:t>
      </w:r>
      <w:r>
        <w:rPr>
          <w:rFonts w:ascii="Noto Sans" w:eastAsia="Noto Sans KR" w:hAnsi="Noto Sans" w:cs="Noto Sans"/>
          <w:sz w:val="20"/>
          <w:szCs w:val="20"/>
        </w:rPr>
        <w:t>VIDIA ISAAC SIM</w:t>
      </w:r>
      <w:r>
        <w:rPr>
          <w:rFonts w:ascii="Noto Sans" w:eastAsia="Noto Sans KR" w:hAnsi="Noto Sans" w:cs="Noto Sans" w:hint="eastAsia"/>
          <w:sz w:val="20"/>
          <w:szCs w:val="20"/>
        </w:rPr>
        <w:t>활용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>6</w:t>
      </w:r>
      <w:r>
        <w:rPr>
          <w:rFonts w:ascii="Noto Sans" w:eastAsia="Noto Sans KR" w:hAnsi="Noto Sans" w:cs="Noto Sans" w:hint="eastAsia"/>
          <w:sz w:val="20"/>
          <w:szCs w:val="20"/>
        </w:rPr>
        <w:t>족보행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로봇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강화학습</w:t>
      </w:r>
    </w:p>
    <w:p w14:paraId="1BE4A76E" w14:textId="2A12B104" w:rsidR="00D90474" w:rsidRPr="00D90474" w:rsidRDefault="00D90474" w:rsidP="00D90474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다양한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센서데이터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드라이버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관리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및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데이터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발행</w:t>
      </w:r>
    </w:p>
    <w:sectPr w:rsidR="00D90474" w:rsidRPr="00D90474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FB74" w14:textId="77777777" w:rsidR="00034FD6" w:rsidRDefault="00034FD6" w:rsidP="00A57EED">
      <w:r>
        <w:separator/>
      </w:r>
    </w:p>
  </w:endnote>
  <w:endnote w:type="continuationSeparator" w:id="0">
    <w:p w14:paraId="2006A73B" w14:textId="77777777" w:rsidR="00034FD6" w:rsidRDefault="00034FD6" w:rsidP="00A5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35D9" w14:textId="77777777" w:rsidR="00034FD6" w:rsidRDefault="00034FD6" w:rsidP="00A57EED">
      <w:r>
        <w:separator/>
      </w:r>
    </w:p>
  </w:footnote>
  <w:footnote w:type="continuationSeparator" w:id="0">
    <w:p w14:paraId="07ACC1A4" w14:textId="77777777" w:rsidR="00034FD6" w:rsidRDefault="00034FD6" w:rsidP="00A5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05D9"/>
    <w:rsid w:val="00001B00"/>
    <w:rsid w:val="00012CD1"/>
    <w:rsid w:val="00033351"/>
    <w:rsid w:val="00034FD6"/>
    <w:rsid w:val="00051EB8"/>
    <w:rsid w:val="00056D62"/>
    <w:rsid w:val="00063BB4"/>
    <w:rsid w:val="00074363"/>
    <w:rsid w:val="00074B0C"/>
    <w:rsid w:val="00077F74"/>
    <w:rsid w:val="000C05A8"/>
    <w:rsid w:val="000D42A4"/>
    <w:rsid w:val="00105159"/>
    <w:rsid w:val="001066EC"/>
    <w:rsid w:val="001071C6"/>
    <w:rsid w:val="00127D37"/>
    <w:rsid w:val="001329B4"/>
    <w:rsid w:val="00154ECC"/>
    <w:rsid w:val="00175A40"/>
    <w:rsid w:val="001B7605"/>
    <w:rsid w:val="001C3C8F"/>
    <w:rsid w:val="00203F10"/>
    <w:rsid w:val="00210A47"/>
    <w:rsid w:val="00257A24"/>
    <w:rsid w:val="00267F86"/>
    <w:rsid w:val="002C67F5"/>
    <w:rsid w:val="002D38E9"/>
    <w:rsid w:val="002F17DC"/>
    <w:rsid w:val="003466E5"/>
    <w:rsid w:val="00363185"/>
    <w:rsid w:val="0036722C"/>
    <w:rsid w:val="00370DE1"/>
    <w:rsid w:val="003A0BC0"/>
    <w:rsid w:val="003E5488"/>
    <w:rsid w:val="003F3A56"/>
    <w:rsid w:val="00404C59"/>
    <w:rsid w:val="00426ED1"/>
    <w:rsid w:val="004302B0"/>
    <w:rsid w:val="004418CB"/>
    <w:rsid w:val="0044529A"/>
    <w:rsid w:val="00462C7F"/>
    <w:rsid w:val="00475D35"/>
    <w:rsid w:val="00486FC2"/>
    <w:rsid w:val="004D0589"/>
    <w:rsid w:val="005020E1"/>
    <w:rsid w:val="00523612"/>
    <w:rsid w:val="005264AD"/>
    <w:rsid w:val="00564D5E"/>
    <w:rsid w:val="0058217D"/>
    <w:rsid w:val="00584C5D"/>
    <w:rsid w:val="005850B8"/>
    <w:rsid w:val="00587948"/>
    <w:rsid w:val="005915F9"/>
    <w:rsid w:val="005A1D4C"/>
    <w:rsid w:val="005D3492"/>
    <w:rsid w:val="005D5C3D"/>
    <w:rsid w:val="005E3481"/>
    <w:rsid w:val="00611725"/>
    <w:rsid w:val="00621C24"/>
    <w:rsid w:val="0062400F"/>
    <w:rsid w:val="006459CD"/>
    <w:rsid w:val="00654161"/>
    <w:rsid w:val="006674F1"/>
    <w:rsid w:val="0067070A"/>
    <w:rsid w:val="00673CDD"/>
    <w:rsid w:val="006B3015"/>
    <w:rsid w:val="006C257F"/>
    <w:rsid w:val="006C43AD"/>
    <w:rsid w:val="006C754E"/>
    <w:rsid w:val="006D5996"/>
    <w:rsid w:val="00713EF7"/>
    <w:rsid w:val="00734E01"/>
    <w:rsid w:val="00740137"/>
    <w:rsid w:val="00770197"/>
    <w:rsid w:val="00777D75"/>
    <w:rsid w:val="00782D38"/>
    <w:rsid w:val="00784D62"/>
    <w:rsid w:val="00790338"/>
    <w:rsid w:val="007E01F0"/>
    <w:rsid w:val="007E12A7"/>
    <w:rsid w:val="007F1756"/>
    <w:rsid w:val="008015D7"/>
    <w:rsid w:val="0081327E"/>
    <w:rsid w:val="008367F1"/>
    <w:rsid w:val="008807F9"/>
    <w:rsid w:val="00893E49"/>
    <w:rsid w:val="008A4388"/>
    <w:rsid w:val="008C0634"/>
    <w:rsid w:val="008C4D49"/>
    <w:rsid w:val="008E0967"/>
    <w:rsid w:val="008E3DB2"/>
    <w:rsid w:val="0090573D"/>
    <w:rsid w:val="00907F96"/>
    <w:rsid w:val="00921E10"/>
    <w:rsid w:val="0093726F"/>
    <w:rsid w:val="00941386"/>
    <w:rsid w:val="00945E5D"/>
    <w:rsid w:val="009558E1"/>
    <w:rsid w:val="0098016B"/>
    <w:rsid w:val="009B5709"/>
    <w:rsid w:val="009D7259"/>
    <w:rsid w:val="009E5660"/>
    <w:rsid w:val="009F5578"/>
    <w:rsid w:val="009F58A7"/>
    <w:rsid w:val="00A120D7"/>
    <w:rsid w:val="00A2234C"/>
    <w:rsid w:val="00A24415"/>
    <w:rsid w:val="00A47917"/>
    <w:rsid w:val="00A51FF1"/>
    <w:rsid w:val="00A57EED"/>
    <w:rsid w:val="00A61846"/>
    <w:rsid w:val="00A813FC"/>
    <w:rsid w:val="00A82BC5"/>
    <w:rsid w:val="00A87325"/>
    <w:rsid w:val="00AA6C48"/>
    <w:rsid w:val="00AB364E"/>
    <w:rsid w:val="00AB5744"/>
    <w:rsid w:val="00AC40F6"/>
    <w:rsid w:val="00AC510B"/>
    <w:rsid w:val="00AC6512"/>
    <w:rsid w:val="00AF6226"/>
    <w:rsid w:val="00B1128F"/>
    <w:rsid w:val="00B15B05"/>
    <w:rsid w:val="00B66D71"/>
    <w:rsid w:val="00BA0758"/>
    <w:rsid w:val="00BB1C7D"/>
    <w:rsid w:val="00BB4252"/>
    <w:rsid w:val="00BC1F4D"/>
    <w:rsid w:val="00BF4B9C"/>
    <w:rsid w:val="00C02E3D"/>
    <w:rsid w:val="00C12156"/>
    <w:rsid w:val="00C37BE7"/>
    <w:rsid w:val="00C51BC7"/>
    <w:rsid w:val="00C64D54"/>
    <w:rsid w:val="00C73152"/>
    <w:rsid w:val="00C77147"/>
    <w:rsid w:val="00CC25F7"/>
    <w:rsid w:val="00CD209E"/>
    <w:rsid w:val="00CE5E64"/>
    <w:rsid w:val="00D01882"/>
    <w:rsid w:val="00D05380"/>
    <w:rsid w:val="00D1646C"/>
    <w:rsid w:val="00D30D30"/>
    <w:rsid w:val="00D34729"/>
    <w:rsid w:val="00D510C0"/>
    <w:rsid w:val="00D55D46"/>
    <w:rsid w:val="00D76846"/>
    <w:rsid w:val="00D90474"/>
    <w:rsid w:val="00DB492C"/>
    <w:rsid w:val="00DC6010"/>
    <w:rsid w:val="00DD5272"/>
    <w:rsid w:val="00E112B2"/>
    <w:rsid w:val="00E12860"/>
    <w:rsid w:val="00E13CF3"/>
    <w:rsid w:val="00E200D4"/>
    <w:rsid w:val="00E24BAF"/>
    <w:rsid w:val="00E44FBA"/>
    <w:rsid w:val="00E613E8"/>
    <w:rsid w:val="00E71F86"/>
    <w:rsid w:val="00E91D7C"/>
    <w:rsid w:val="00EA44CE"/>
    <w:rsid w:val="00EB1F0F"/>
    <w:rsid w:val="00EC4A95"/>
    <w:rsid w:val="00EF45B7"/>
    <w:rsid w:val="00F12DCD"/>
    <w:rsid w:val="00F41548"/>
    <w:rsid w:val="00F45483"/>
    <w:rsid w:val="00F46774"/>
    <w:rsid w:val="00F5452D"/>
    <w:rsid w:val="00F82A16"/>
    <w:rsid w:val="00F94ACF"/>
    <w:rsid w:val="00F9632F"/>
    <w:rsid w:val="00FD16ED"/>
    <w:rsid w:val="00FD5723"/>
    <w:rsid w:val="00FD62B7"/>
    <w:rsid w:val="00FE5FE4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arpediem324/nanosaur_robotprogramming" TargetMode="External"/><Relationship Id="rId18" Type="http://schemas.openxmlformats.org/officeDocument/2006/relationships/hyperlink" Target="https://github.com/Carpediem324/robocop_pj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na.co.kr/view/AKR20231017031600003" TargetMode="External"/><Relationship Id="rId17" Type="http://schemas.openxmlformats.org/officeDocument/2006/relationships/hyperlink" Target="https://github.com/Carpediem324/ssafy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erim-kweon/newcha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live/g-u4luKR8nU?si=1tMJbcV1_7eGXlJx&amp;t=164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reatechsttmockinterview.web.app" TargetMode="External"/><Relationship Id="rId10" Type="http://schemas.openxmlformats.org/officeDocument/2006/relationships/hyperlink" Target="https://github.com/Carpediem3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mur.navigator@gmail.com" TargetMode="External"/><Relationship Id="rId14" Type="http://schemas.openxmlformats.org/officeDocument/2006/relationships/hyperlink" Target="https://github.com/toodox/kut_st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11A8-AACE-4BFB-8A26-5A737702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291</cp:revision>
  <cp:lastPrinted>2025-04-28T13:45:00Z</cp:lastPrinted>
  <dcterms:created xsi:type="dcterms:W3CDTF">2025-01-06T13:26:00Z</dcterms:created>
  <dcterms:modified xsi:type="dcterms:W3CDTF">2025-08-16T06:42:00Z</dcterms:modified>
</cp:coreProperties>
</file>