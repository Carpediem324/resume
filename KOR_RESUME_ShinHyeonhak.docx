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F3037" w14:textId="04B3DEFD" w:rsidR="00A51FF1" w:rsidRPr="003466E5" w:rsidRDefault="005E3481">
      <w:pPr>
        <w:rPr>
          <w:rFonts w:ascii="Noto Sans" w:eastAsia="Noto Sans KR Light" w:hAnsi="Noto Sans" w:cs="Noto Sans"/>
        </w:rPr>
      </w:pPr>
      <w:r>
        <w:rPr>
          <w:rFonts w:ascii="Noto Sans" w:eastAsia="Noto Sans KR Light" w:hAnsi="Noto Sans" w:cs="Noto Sans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37E4770" wp14:editId="4A50E414">
                <wp:simplePos x="0" y="0"/>
                <wp:positionH relativeFrom="page">
                  <wp:align>left</wp:align>
                </wp:positionH>
                <wp:positionV relativeFrom="paragraph">
                  <wp:posOffset>-389255</wp:posOffset>
                </wp:positionV>
                <wp:extent cx="2628900" cy="10782300"/>
                <wp:effectExtent l="0" t="0" r="0" b="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10782300"/>
                        </a:xfrm>
                        <a:prstGeom prst="rect">
                          <a:avLst/>
                        </a:prstGeom>
                        <a:solidFill>
                          <a:srgbClr val="DFECF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9CBF8C" id="직사각형 2" o:spid="_x0000_s1026" style="position:absolute;left:0;text-align:left;margin-left:0;margin-top:-30.65pt;width:207pt;height:849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" fillcolor="#dfecfb" stroked="f" strokeweight="1pt">
                <w10:wrap anchorx="page"/>
              </v:rect>
            </w:pict>
          </mc:Fallback>
        </mc:AlternateContent>
      </w:r>
    </w:p>
    <w:tbl>
      <w:tblPr>
        <w:tblW w:w="1075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225"/>
        <w:gridCol w:w="644"/>
        <w:gridCol w:w="6886"/>
      </w:tblGrid>
      <w:tr w:rsidR="00A82BC5" w:rsidRPr="003466E5" w14:paraId="0FCDDA3B" w14:textId="77777777" w:rsidTr="00AA6C48">
        <w:trPr>
          <w:trHeight w:val="14654"/>
        </w:trPr>
        <w:tc>
          <w:tcPr>
            <w:tcW w:w="3225" w:type="dxa"/>
            <w:shd w:val="clear" w:color="auto" w:fill="auto"/>
          </w:tcPr>
          <w:p w14:paraId="769DF27C" w14:textId="5047D18F" w:rsidR="0036722C" w:rsidRPr="005E3481" w:rsidRDefault="0036722C">
            <w:pPr>
              <w:pStyle w:val="Zawartotabeli"/>
              <w:spacing w:before="737" w:after="283"/>
              <w:rPr>
                <w:rFonts w:ascii="Noto Sans ExtraBold" w:eastAsia="Noto Sans KR Light" w:hAnsi="Noto Sans ExtraBold" w:cs="Noto Sans ExtraBold"/>
                <w:sz w:val="32"/>
              </w:rPr>
            </w:pPr>
            <w:r w:rsidRPr="005E3481">
              <w:rPr>
                <w:rFonts w:ascii="Noto Sans ExtraBold" w:eastAsia="Noto Sans KR Light" w:hAnsi="Noto Sans ExtraBold" w:cs="Noto Sans ExtraBold"/>
                <w:sz w:val="32"/>
              </w:rPr>
              <w:t>Shin</w:t>
            </w:r>
            <w:r w:rsidRPr="005E3481">
              <w:rPr>
                <w:rFonts w:ascii="Noto Sans ExtraBold" w:eastAsia="Noto Sans KR Light" w:hAnsi="Noto Sans ExtraBold" w:cs="Noto Sans ExtraBold"/>
                <w:sz w:val="32"/>
              </w:rPr>
              <w:br/>
              <w:t>Hyeonhak</w:t>
            </w:r>
          </w:p>
          <w:p w14:paraId="246C7B5B" w14:textId="09959978" w:rsidR="00A82BC5" w:rsidRPr="003466E5" w:rsidRDefault="00BB4252" w:rsidP="0036722C">
            <w:pPr>
              <w:pStyle w:val="Zawartotabeli"/>
              <w:spacing w:before="737"/>
              <w:rPr>
                <w:rFonts w:ascii="Noto Sans" w:eastAsia="Noto Sans KR Light" w:hAnsi="Noto Sans" w:cs="Noto Sans"/>
              </w:rPr>
            </w:pPr>
            <w:r w:rsidRPr="003466E5">
              <w:rPr>
                <w:rFonts w:ascii="Noto Sans" w:eastAsia="Noto Sans KR Light" w:hAnsi="Noto Sans" w:cs="Noto Sans"/>
                <w:noProof/>
              </w:rPr>
              <w:drawing>
                <wp:inline distT="0" distB="0" distL="0" distR="0" wp14:anchorId="44E6C790" wp14:editId="10D6555D">
                  <wp:extent cx="1752600" cy="234315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600" cy="2343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0C512B8" w14:textId="77777777" w:rsidR="00A82BC5" w:rsidRPr="003466E5" w:rsidRDefault="00A82BC5">
            <w:pPr>
              <w:pStyle w:val="Zawartotabeli"/>
              <w:spacing w:before="283"/>
              <w:rPr>
                <w:rFonts w:ascii="Noto Sans" w:eastAsia="Noto Sans KR Light" w:hAnsi="Noto Sans" w:cs="Noto Sans"/>
              </w:rPr>
            </w:pPr>
            <w:r w:rsidRPr="003466E5">
              <w:rPr>
                <w:rFonts w:ascii="Noto Sans" w:eastAsia="Noto Sans KR Light" w:hAnsi="Noto Sans" w:cs="Noto Sans"/>
              </w:rPr>
              <w:t xml:space="preserve">CONTACT </w:t>
            </w:r>
          </w:p>
          <w:p w14:paraId="536C13AE" w14:textId="77777777" w:rsidR="00A82BC5" w:rsidRPr="003466E5" w:rsidRDefault="00A82BC5">
            <w:pPr>
              <w:pStyle w:val="Liniapozioma"/>
              <w:spacing w:after="227"/>
              <w:rPr>
                <w:rFonts w:ascii="Noto Sans" w:eastAsia="Noto Sans KR Light" w:hAnsi="Noto Sans" w:cs="Noto Sans"/>
              </w:rPr>
            </w:pPr>
          </w:p>
          <w:p w14:paraId="743BD758" w14:textId="77777777" w:rsidR="00A82BC5" w:rsidRPr="003466E5" w:rsidRDefault="00A82BC5">
            <w:pPr>
              <w:pStyle w:val="Zawartotabeli"/>
              <w:rPr>
                <w:rFonts w:ascii="Noto Sans" w:eastAsia="Noto Sans KR Light" w:hAnsi="Noto Sans" w:cs="Noto Sans"/>
                <w:sz w:val="22"/>
                <w:szCs w:val="22"/>
              </w:rPr>
            </w:pPr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>Address:</w:t>
            </w:r>
          </w:p>
          <w:p w14:paraId="2F28D76C" w14:textId="0F06B0F2" w:rsidR="00A82BC5" w:rsidRPr="000005D9" w:rsidRDefault="000005D9">
            <w:pPr>
              <w:rPr>
                <w:rFonts w:ascii="Noto Sans KR" w:eastAsia="Noto Sans KR" w:hAnsi="Noto Sans KR" w:cs="Noto Sans"/>
                <w:sz w:val="22"/>
                <w:szCs w:val="22"/>
              </w:rPr>
            </w:pPr>
            <w:r w:rsidRPr="000005D9">
              <w:rPr>
                <w:rFonts w:ascii="Noto Sans KR" w:eastAsia="Noto Sans KR" w:hAnsi="Noto Sans KR" w:cs="Noto Sans" w:hint="eastAsia"/>
                <w:sz w:val="22"/>
                <w:szCs w:val="22"/>
              </w:rPr>
              <w:t xml:space="preserve">장덕동 </w:t>
            </w:r>
            <w:r w:rsidRPr="000005D9">
              <w:rPr>
                <w:rFonts w:ascii="Noto Sans KR" w:eastAsia="Noto Sans KR" w:hAnsi="Noto Sans KR" w:cs="Noto Sans"/>
                <w:sz w:val="22"/>
                <w:szCs w:val="22"/>
              </w:rPr>
              <w:t>1326,</w:t>
            </w:r>
          </w:p>
          <w:p w14:paraId="0EBEEB4A" w14:textId="0AB81133" w:rsidR="000005D9" w:rsidRPr="000005D9" w:rsidRDefault="000005D9">
            <w:pPr>
              <w:rPr>
                <w:rFonts w:ascii="Noto Sans KR" w:eastAsia="Noto Sans KR" w:hAnsi="Noto Sans KR" w:cs="Noto Sans"/>
                <w:sz w:val="22"/>
                <w:szCs w:val="22"/>
              </w:rPr>
            </w:pPr>
            <w:r w:rsidRPr="000005D9">
              <w:rPr>
                <w:rFonts w:ascii="Noto Sans KR" w:eastAsia="Noto Sans KR" w:hAnsi="Noto Sans KR" w:cs="Noto Sans" w:hint="eastAsia"/>
                <w:sz w:val="22"/>
                <w:szCs w:val="22"/>
              </w:rPr>
              <w:t>광주광역시</w:t>
            </w:r>
          </w:p>
          <w:p w14:paraId="447AC661" w14:textId="77777777" w:rsidR="0044529A" w:rsidRPr="003466E5" w:rsidRDefault="0044529A">
            <w:pPr>
              <w:rPr>
                <w:rFonts w:ascii="Noto Sans" w:eastAsia="Noto Sans KR Light" w:hAnsi="Noto Sans" w:cs="Noto Sans"/>
                <w:sz w:val="22"/>
                <w:szCs w:val="22"/>
              </w:rPr>
            </w:pPr>
          </w:p>
          <w:p w14:paraId="4CDD1084" w14:textId="77777777" w:rsidR="00A82BC5" w:rsidRPr="003466E5" w:rsidRDefault="00A82BC5">
            <w:pPr>
              <w:rPr>
                <w:rFonts w:ascii="Noto Sans" w:eastAsia="Noto Sans KR Light" w:hAnsi="Noto Sans" w:cs="Noto Sans"/>
                <w:sz w:val="22"/>
                <w:szCs w:val="22"/>
              </w:rPr>
            </w:pPr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>Phone:</w:t>
            </w:r>
          </w:p>
          <w:p w14:paraId="57CF8054" w14:textId="2018CBFE" w:rsidR="00A82BC5" w:rsidRPr="003466E5" w:rsidRDefault="00A82BC5">
            <w:pPr>
              <w:rPr>
                <w:rFonts w:ascii="Noto Sans" w:eastAsia="Noto Sans KR Light" w:hAnsi="Noto Sans" w:cs="Noto Sans"/>
                <w:sz w:val="22"/>
                <w:szCs w:val="22"/>
              </w:rPr>
            </w:pPr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>+</w:t>
            </w:r>
            <w:r w:rsidR="0044529A" w:rsidRPr="003466E5">
              <w:rPr>
                <w:rFonts w:ascii="Noto Sans" w:eastAsia="Noto Sans KR Light" w:hAnsi="Noto Sans" w:cs="Noto Sans"/>
                <w:sz w:val="22"/>
                <w:szCs w:val="22"/>
              </w:rPr>
              <w:t>82)</w:t>
            </w:r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 xml:space="preserve"> </w:t>
            </w:r>
            <w:r w:rsidR="0044529A" w:rsidRPr="003466E5">
              <w:rPr>
                <w:rFonts w:ascii="Noto Sans" w:eastAsia="Noto Sans KR Light" w:hAnsi="Noto Sans" w:cs="Noto Sans"/>
                <w:sz w:val="22"/>
                <w:szCs w:val="22"/>
              </w:rPr>
              <w:t>1</w:t>
            </w:r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 xml:space="preserve">0 </w:t>
            </w:r>
            <w:r w:rsidR="0044529A" w:rsidRPr="003466E5">
              <w:rPr>
                <w:rFonts w:ascii="Noto Sans" w:eastAsia="Noto Sans KR Light" w:hAnsi="Noto Sans" w:cs="Noto Sans"/>
                <w:sz w:val="22"/>
                <w:szCs w:val="22"/>
              </w:rPr>
              <w:t>5687</w:t>
            </w:r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 xml:space="preserve"> </w:t>
            </w:r>
            <w:r w:rsidR="0044529A" w:rsidRPr="003466E5">
              <w:rPr>
                <w:rFonts w:ascii="Noto Sans" w:eastAsia="Noto Sans KR Light" w:hAnsi="Noto Sans" w:cs="Noto Sans"/>
                <w:sz w:val="22"/>
                <w:szCs w:val="22"/>
              </w:rPr>
              <w:t>0661</w:t>
            </w:r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 xml:space="preserve"> </w:t>
            </w:r>
          </w:p>
          <w:p w14:paraId="4E7AF154" w14:textId="77777777" w:rsidR="00A82BC5" w:rsidRPr="003466E5" w:rsidRDefault="00A82BC5">
            <w:pPr>
              <w:pStyle w:val="Zawartotabeli"/>
              <w:rPr>
                <w:rFonts w:ascii="Noto Sans" w:eastAsia="Noto Sans KR Light" w:hAnsi="Noto Sans" w:cs="Noto Sans"/>
                <w:sz w:val="22"/>
                <w:szCs w:val="22"/>
              </w:rPr>
            </w:pPr>
          </w:p>
          <w:p w14:paraId="5D89030C" w14:textId="77777777" w:rsidR="00A82BC5" w:rsidRPr="003466E5" w:rsidRDefault="00A82BC5">
            <w:pPr>
              <w:pStyle w:val="Zawartotabeli"/>
              <w:rPr>
                <w:rFonts w:ascii="Noto Sans" w:eastAsia="Noto Sans KR Light" w:hAnsi="Noto Sans" w:cs="Noto Sans"/>
                <w:sz w:val="22"/>
                <w:szCs w:val="22"/>
              </w:rPr>
            </w:pPr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>Email:</w:t>
            </w:r>
          </w:p>
          <w:p w14:paraId="6C46D3E6" w14:textId="5BBA938D" w:rsidR="00A82BC5" w:rsidRPr="003466E5" w:rsidRDefault="00074B0C">
            <w:pPr>
              <w:rPr>
                <w:rFonts w:ascii="Noto Sans" w:eastAsia="Noto Sans KR Light" w:hAnsi="Noto Sans" w:cs="Noto Sans"/>
                <w:sz w:val="22"/>
                <w:szCs w:val="22"/>
              </w:rPr>
            </w:pPr>
            <w:hyperlink r:id="rId9" w:history="1">
              <w:r w:rsidR="000C05A8" w:rsidRPr="003466E5">
                <w:rPr>
                  <w:rFonts w:ascii="Noto Sans" w:eastAsia="Noto Sans KR Light" w:hAnsi="Noto Sans" w:cs="Noto Sans"/>
                  <w:sz w:val="22"/>
                  <w:szCs w:val="22"/>
                </w:rPr>
                <w:t>imur.navigator@gmail.com</w:t>
              </w:r>
            </w:hyperlink>
          </w:p>
          <w:p w14:paraId="743C1803" w14:textId="77777777" w:rsidR="00A82BC5" w:rsidRPr="003466E5" w:rsidRDefault="00A82BC5">
            <w:pPr>
              <w:rPr>
                <w:rFonts w:ascii="Noto Sans" w:eastAsia="Noto Sans KR Light" w:hAnsi="Noto Sans" w:cs="Noto Sans"/>
                <w:sz w:val="22"/>
                <w:szCs w:val="22"/>
              </w:rPr>
            </w:pPr>
          </w:p>
          <w:p w14:paraId="5BC1207A" w14:textId="42450E03" w:rsidR="003E5488" w:rsidRPr="003466E5" w:rsidRDefault="003E5488" w:rsidP="003E5488">
            <w:pPr>
              <w:pStyle w:val="Zawartotabeli"/>
              <w:rPr>
                <w:rFonts w:ascii="Noto Sans" w:eastAsia="Noto Sans KR Light" w:hAnsi="Noto Sans" w:cs="Noto Sans"/>
                <w:sz w:val="22"/>
                <w:szCs w:val="22"/>
              </w:rPr>
            </w:pPr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>Github:</w:t>
            </w:r>
          </w:p>
          <w:p w14:paraId="73BD92FA" w14:textId="2CFA50C2" w:rsidR="00A82BC5" w:rsidRPr="003466E5" w:rsidRDefault="00074B0C" w:rsidP="003E5488">
            <w:pPr>
              <w:rPr>
                <w:rFonts w:ascii="Noto Sans" w:eastAsia="Noto Sans KR Light" w:hAnsi="Noto Sans" w:cs="Noto Sans"/>
                <w:sz w:val="22"/>
                <w:szCs w:val="22"/>
              </w:rPr>
            </w:pPr>
            <w:hyperlink r:id="rId10" w:history="1">
              <w:r w:rsidR="003E5488" w:rsidRPr="003466E5">
                <w:rPr>
                  <w:rFonts w:ascii="Noto Sans" w:eastAsia="Noto Sans KR Light" w:hAnsi="Noto Sans" w:cs="Noto Sans"/>
                  <w:sz w:val="22"/>
                  <w:szCs w:val="22"/>
                </w:rPr>
                <w:t>https://github.com/</w:t>
              </w:r>
              <w:r w:rsidR="003E5488" w:rsidRPr="003466E5">
                <w:rPr>
                  <w:rFonts w:ascii="Noto Sans" w:eastAsia="Noto Sans KR Light" w:hAnsi="Noto Sans" w:cs="Noto Sans"/>
                  <w:sz w:val="22"/>
                  <w:szCs w:val="22"/>
                </w:rPr>
                <w:br/>
                <w:t>Carpediem324</w:t>
              </w:r>
            </w:hyperlink>
          </w:p>
          <w:p w14:paraId="19F8E611" w14:textId="77777777" w:rsidR="003E5488" w:rsidRPr="003466E5" w:rsidRDefault="003E5488" w:rsidP="003E5488">
            <w:pPr>
              <w:rPr>
                <w:rFonts w:ascii="Noto Sans" w:eastAsia="Noto Sans KR Light" w:hAnsi="Noto Sans" w:cs="Noto Sans"/>
              </w:rPr>
            </w:pPr>
          </w:p>
          <w:p w14:paraId="4ABC7CE7" w14:textId="77777777" w:rsidR="00A82BC5" w:rsidRPr="003466E5" w:rsidRDefault="00A82BC5">
            <w:pPr>
              <w:rPr>
                <w:rFonts w:ascii="Noto Sans" w:eastAsia="Noto Sans KR Light" w:hAnsi="Noto Sans" w:cs="Noto Sans"/>
              </w:rPr>
            </w:pPr>
            <w:r w:rsidRPr="003466E5">
              <w:rPr>
                <w:rFonts w:ascii="Noto Sans" w:eastAsia="Noto Sans KR Light" w:hAnsi="Noto Sans" w:cs="Noto Sans"/>
              </w:rPr>
              <w:t>LANGUAGES</w:t>
            </w:r>
          </w:p>
          <w:p w14:paraId="3C107BF7" w14:textId="77777777" w:rsidR="00A82BC5" w:rsidRPr="003466E5" w:rsidRDefault="00A82BC5">
            <w:pPr>
              <w:pStyle w:val="Liniapozioma"/>
              <w:rPr>
                <w:rFonts w:ascii="Noto Sans" w:eastAsia="Noto Sans KR Light" w:hAnsi="Noto Sans" w:cs="Noto Sans"/>
              </w:rPr>
            </w:pPr>
          </w:p>
          <w:p w14:paraId="09E367FF" w14:textId="77777777" w:rsidR="000C05A8" w:rsidRPr="003466E5" w:rsidRDefault="000C05A8">
            <w:pPr>
              <w:pStyle w:val="a4"/>
              <w:rPr>
                <w:rFonts w:ascii="Noto Sans" w:eastAsia="Noto Sans KR Light" w:hAnsi="Noto Sans" w:cs="Noto Sans"/>
                <w:sz w:val="22"/>
                <w:szCs w:val="22"/>
              </w:rPr>
            </w:pPr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>Korean – Native</w:t>
            </w:r>
          </w:p>
          <w:p w14:paraId="26BB6FB5" w14:textId="7AA1103C" w:rsidR="00A82BC5" w:rsidRPr="003466E5" w:rsidRDefault="000C05A8" w:rsidP="000C05A8">
            <w:pPr>
              <w:pStyle w:val="a4"/>
              <w:rPr>
                <w:rFonts w:ascii="Noto Sans" w:eastAsia="Noto Sans KR Light" w:hAnsi="Noto Sans" w:cs="Noto Sans"/>
              </w:rPr>
            </w:pPr>
            <w:r w:rsidRPr="003466E5">
              <w:rPr>
                <w:rFonts w:ascii="Noto Sans" w:eastAsia="Noto Sans KR Light" w:hAnsi="Noto Sans" w:cs="Noto Sans"/>
                <w:sz w:val="22"/>
                <w:szCs w:val="22"/>
              </w:rPr>
              <w:t>English – Business</w:t>
            </w:r>
            <w:r w:rsidR="00D05380" w:rsidRPr="003466E5">
              <w:rPr>
                <w:rFonts w:ascii="Noto Sans" w:eastAsia="Noto Sans KR Light" w:hAnsi="Noto Sans" w:cs="Noto Sans"/>
                <w:sz w:val="22"/>
                <w:szCs w:val="22"/>
              </w:rPr>
              <w:t xml:space="preserve"> Level</w:t>
            </w:r>
          </w:p>
        </w:tc>
        <w:tc>
          <w:tcPr>
            <w:tcW w:w="644" w:type="dxa"/>
            <w:shd w:val="clear" w:color="auto" w:fill="auto"/>
          </w:tcPr>
          <w:p w14:paraId="7FB93955" w14:textId="77777777" w:rsidR="00A82BC5" w:rsidRPr="003466E5" w:rsidRDefault="00A82BC5">
            <w:pPr>
              <w:pStyle w:val="Zawartotabeli"/>
              <w:snapToGrid w:val="0"/>
              <w:rPr>
                <w:rFonts w:ascii="Noto Sans" w:eastAsia="Noto Sans KR Light" w:hAnsi="Noto Sans" w:cs="Noto Sans"/>
              </w:rPr>
            </w:pPr>
          </w:p>
        </w:tc>
        <w:tc>
          <w:tcPr>
            <w:tcW w:w="6886" w:type="dxa"/>
            <w:shd w:val="clear" w:color="auto" w:fill="auto"/>
          </w:tcPr>
          <w:p w14:paraId="7FD97620" w14:textId="77777777" w:rsidR="00A82BC5" w:rsidRPr="003466E5" w:rsidRDefault="00A82BC5">
            <w:pPr>
              <w:pStyle w:val="Zawartotabeli"/>
              <w:spacing w:before="737"/>
              <w:rPr>
                <w:rFonts w:ascii="Noto Sans" w:eastAsia="Noto Sans KR Light" w:hAnsi="Noto Sans" w:cs="Noto Sans"/>
              </w:rPr>
            </w:pPr>
            <w:r w:rsidRPr="003466E5">
              <w:rPr>
                <w:rFonts w:ascii="Noto Sans" w:eastAsia="Noto Sans KR Light" w:hAnsi="Noto Sans" w:cs="Noto Sans"/>
              </w:rPr>
              <w:t xml:space="preserve">OBJECTIVE </w:t>
            </w:r>
          </w:p>
          <w:p w14:paraId="54959A64" w14:textId="77777777" w:rsidR="00A82BC5" w:rsidRPr="003466E5" w:rsidRDefault="00A82BC5">
            <w:pPr>
              <w:pStyle w:val="Liniapozioma"/>
              <w:rPr>
                <w:rFonts w:ascii="Noto Sans" w:eastAsia="Noto Sans KR Light" w:hAnsi="Noto Sans" w:cs="Noto Sans"/>
              </w:rPr>
            </w:pPr>
          </w:p>
          <w:p w14:paraId="799A6F24" w14:textId="25B58A5E" w:rsidR="00BA0758" w:rsidRDefault="004302B0">
            <w:pPr>
              <w:pStyle w:val="Zawartotabeli"/>
              <w:rPr>
                <w:rFonts w:ascii="Noto Sans KR" w:eastAsia="Noto Sans KR" w:hAnsi="Noto Sans KR" w:cs="Noto Sans"/>
                <w:sz w:val="20"/>
                <w:szCs w:val="20"/>
              </w:rPr>
            </w:pPr>
            <w:r w:rsidRPr="004302B0">
              <w:rPr>
                <w:rFonts w:ascii="Noto Sans KR" w:eastAsia="Noto Sans KR" w:hAnsi="Noto Sans KR" w:cs="Noto Sans"/>
                <w:sz w:val="20"/>
                <w:szCs w:val="20"/>
              </w:rPr>
              <w:t xml:space="preserve">C++, Python, </w:t>
            </w:r>
            <w:r w:rsidRPr="004302B0">
              <w:rPr>
                <w:rFonts w:ascii="Noto Sans KR" w:eastAsia="Noto Sans KR" w:hAnsi="Noto Sans KR" w:cs="Noto Sans" w:hint="eastAsia"/>
                <w:sz w:val="20"/>
                <w:szCs w:val="20"/>
              </w:rPr>
              <w:t>그리고</w:t>
            </w:r>
            <w:r w:rsidRPr="004302B0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4302B0">
              <w:rPr>
                <w:rFonts w:ascii="Noto Sans KR" w:eastAsia="Noto Sans KR" w:hAnsi="Noto Sans KR" w:cs="Noto Sans" w:hint="eastAsia"/>
                <w:sz w:val="20"/>
                <w:szCs w:val="20"/>
              </w:rPr>
              <w:t>로봇공학</w:t>
            </w:r>
            <w:r w:rsidRPr="004302B0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4302B0">
              <w:rPr>
                <w:rFonts w:ascii="Noto Sans KR" w:eastAsia="Noto Sans KR" w:hAnsi="Noto Sans KR" w:cs="Noto Sans" w:hint="eastAsia"/>
                <w:sz w:val="20"/>
                <w:szCs w:val="20"/>
              </w:rPr>
              <w:t>분야에서의</w:t>
            </w:r>
            <w:r w:rsidRPr="004302B0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4302B0">
              <w:rPr>
                <w:rFonts w:ascii="Noto Sans KR" w:eastAsia="Noto Sans KR" w:hAnsi="Noto Sans KR" w:cs="Noto Sans" w:hint="eastAsia"/>
                <w:sz w:val="20"/>
                <w:szCs w:val="20"/>
              </w:rPr>
              <w:t>전문</w:t>
            </w:r>
            <w:r w:rsidRPr="004302B0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4302B0">
              <w:rPr>
                <w:rFonts w:ascii="Noto Sans KR" w:eastAsia="Noto Sans KR" w:hAnsi="Noto Sans KR" w:cs="Noto Sans" w:hint="eastAsia"/>
                <w:sz w:val="20"/>
                <w:szCs w:val="20"/>
              </w:rPr>
              <w:t>지식을</w:t>
            </w:r>
            <w:r w:rsidRPr="004302B0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4302B0">
              <w:rPr>
                <w:rFonts w:ascii="Noto Sans KR" w:eastAsia="Noto Sans KR" w:hAnsi="Noto Sans KR" w:cs="Noto Sans" w:hint="eastAsia"/>
                <w:sz w:val="20"/>
                <w:szCs w:val="20"/>
              </w:rPr>
              <w:t>활용하여</w:t>
            </w:r>
            <w:r w:rsidRPr="004302B0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4302B0">
              <w:rPr>
                <w:rFonts w:ascii="Noto Sans KR" w:eastAsia="Noto Sans KR" w:hAnsi="Noto Sans KR" w:cs="Noto Sans" w:hint="eastAsia"/>
                <w:sz w:val="20"/>
                <w:szCs w:val="20"/>
              </w:rPr>
              <w:t>신뢰할</w:t>
            </w:r>
            <w:r w:rsidRPr="004302B0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4302B0">
              <w:rPr>
                <w:rFonts w:ascii="Noto Sans KR" w:eastAsia="Noto Sans KR" w:hAnsi="Noto Sans KR" w:cs="Noto Sans" w:hint="eastAsia"/>
                <w:sz w:val="20"/>
                <w:szCs w:val="20"/>
              </w:rPr>
              <w:t>수</w:t>
            </w:r>
            <w:r w:rsidRPr="004302B0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4302B0">
              <w:rPr>
                <w:rFonts w:ascii="Noto Sans KR" w:eastAsia="Noto Sans KR" w:hAnsi="Noto Sans KR" w:cs="Noto Sans" w:hint="eastAsia"/>
                <w:sz w:val="20"/>
                <w:szCs w:val="20"/>
              </w:rPr>
              <w:t>있고</w:t>
            </w:r>
            <w:r w:rsidRPr="004302B0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4302B0">
              <w:rPr>
                <w:rFonts w:ascii="Noto Sans KR" w:eastAsia="Noto Sans KR" w:hAnsi="Noto Sans KR" w:cs="Noto Sans" w:hint="eastAsia"/>
                <w:sz w:val="20"/>
                <w:szCs w:val="20"/>
              </w:rPr>
              <w:t>효율적인</w:t>
            </w:r>
            <w:r w:rsidRPr="004302B0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4302B0">
              <w:rPr>
                <w:rFonts w:ascii="Noto Sans KR" w:eastAsia="Noto Sans KR" w:hAnsi="Noto Sans KR" w:cs="Noto Sans" w:hint="eastAsia"/>
                <w:sz w:val="20"/>
                <w:szCs w:val="20"/>
              </w:rPr>
              <w:t>소프트웨어</w:t>
            </w:r>
            <w:r w:rsidRPr="004302B0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4302B0">
              <w:rPr>
                <w:rFonts w:ascii="Noto Sans KR" w:eastAsia="Noto Sans KR" w:hAnsi="Noto Sans KR" w:cs="Noto Sans" w:hint="eastAsia"/>
                <w:sz w:val="20"/>
                <w:szCs w:val="20"/>
              </w:rPr>
              <w:t>시스템을</w:t>
            </w:r>
            <w:r w:rsidRPr="004302B0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4302B0">
              <w:rPr>
                <w:rFonts w:ascii="Noto Sans KR" w:eastAsia="Noto Sans KR" w:hAnsi="Noto Sans KR" w:cs="Noto Sans" w:hint="eastAsia"/>
                <w:sz w:val="20"/>
                <w:szCs w:val="20"/>
              </w:rPr>
              <w:t>개발함으로써</w:t>
            </w:r>
            <w:r w:rsidRPr="004302B0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4302B0">
              <w:rPr>
                <w:rFonts w:ascii="Noto Sans KR" w:eastAsia="Noto Sans KR" w:hAnsi="Noto Sans KR" w:cs="Noto Sans" w:hint="eastAsia"/>
                <w:sz w:val="20"/>
                <w:szCs w:val="20"/>
              </w:rPr>
              <w:t>자율주행</w:t>
            </w:r>
            <w:r w:rsidRPr="004302B0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4302B0">
              <w:rPr>
                <w:rFonts w:ascii="Noto Sans KR" w:eastAsia="Noto Sans KR" w:hAnsi="Noto Sans KR" w:cs="Noto Sans" w:hint="eastAsia"/>
                <w:sz w:val="20"/>
                <w:szCs w:val="20"/>
              </w:rPr>
              <w:t>및</w:t>
            </w:r>
            <w:r w:rsidRPr="004302B0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4302B0">
              <w:rPr>
                <w:rFonts w:ascii="Noto Sans KR" w:eastAsia="Noto Sans KR" w:hAnsi="Noto Sans KR" w:cs="Noto Sans" w:hint="eastAsia"/>
                <w:sz w:val="20"/>
                <w:szCs w:val="20"/>
              </w:rPr>
              <w:t>로봇공학의</w:t>
            </w:r>
            <w:r w:rsidRPr="004302B0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4302B0">
              <w:rPr>
                <w:rFonts w:ascii="Noto Sans KR" w:eastAsia="Noto Sans KR" w:hAnsi="Noto Sans KR" w:cs="Noto Sans" w:hint="eastAsia"/>
                <w:sz w:val="20"/>
                <w:szCs w:val="20"/>
              </w:rPr>
              <w:t>발전에</w:t>
            </w:r>
            <w:r w:rsidRPr="004302B0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4302B0">
              <w:rPr>
                <w:rFonts w:ascii="Noto Sans KR" w:eastAsia="Noto Sans KR" w:hAnsi="Noto Sans KR" w:cs="Noto Sans" w:hint="eastAsia"/>
                <w:sz w:val="20"/>
                <w:szCs w:val="20"/>
              </w:rPr>
              <w:t>기여하고자</w:t>
            </w:r>
            <w:r w:rsidRPr="004302B0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4302B0">
              <w:rPr>
                <w:rFonts w:ascii="Noto Sans KR" w:eastAsia="Noto Sans KR" w:hAnsi="Noto Sans KR" w:cs="Noto Sans" w:hint="eastAsia"/>
                <w:sz w:val="20"/>
                <w:szCs w:val="20"/>
              </w:rPr>
              <w:t>합니다</w:t>
            </w:r>
            <w:r w:rsidRPr="004302B0">
              <w:rPr>
                <w:rFonts w:ascii="Noto Sans KR" w:eastAsia="Noto Sans KR" w:hAnsi="Noto Sans KR" w:cs="Noto Sans"/>
                <w:sz w:val="20"/>
                <w:szCs w:val="20"/>
              </w:rPr>
              <w:t>.</w:t>
            </w:r>
          </w:p>
          <w:p w14:paraId="4089FD3C" w14:textId="77777777" w:rsidR="004302B0" w:rsidRPr="004302B0" w:rsidRDefault="004302B0">
            <w:pPr>
              <w:pStyle w:val="Zawartotabeli"/>
              <w:rPr>
                <w:rFonts w:ascii="Noto Sans KR" w:eastAsia="Noto Sans KR" w:hAnsi="Noto Sans KR" w:cs="Noto Sans"/>
              </w:rPr>
            </w:pPr>
          </w:p>
          <w:p w14:paraId="183742F8" w14:textId="77777777" w:rsidR="00A82BC5" w:rsidRPr="003466E5" w:rsidRDefault="00A82BC5">
            <w:pPr>
              <w:pStyle w:val="Zawartotabeli"/>
              <w:rPr>
                <w:rFonts w:ascii="Noto Sans" w:eastAsia="Noto Sans KR Light" w:hAnsi="Noto Sans" w:cs="Noto Sans"/>
              </w:rPr>
            </w:pPr>
            <w:r w:rsidRPr="003466E5">
              <w:rPr>
                <w:rFonts w:ascii="Noto Sans" w:eastAsia="Noto Sans KR Light" w:hAnsi="Noto Sans" w:cs="Noto Sans"/>
              </w:rPr>
              <w:t>WORK EXPERIENCE</w:t>
            </w:r>
          </w:p>
          <w:p w14:paraId="1B10DEEA" w14:textId="77777777" w:rsidR="00A82BC5" w:rsidRPr="003466E5" w:rsidRDefault="00A82BC5">
            <w:pPr>
              <w:pStyle w:val="Liniapozioma"/>
              <w:rPr>
                <w:rFonts w:ascii="Noto Sans" w:eastAsia="Noto Sans KR Light" w:hAnsi="Noto Sans" w:cs="Noto Sans"/>
              </w:rPr>
            </w:pPr>
          </w:p>
          <w:p w14:paraId="71448109" w14:textId="458E6911" w:rsidR="00A82BC5" w:rsidRPr="003466E5" w:rsidRDefault="00BA0758">
            <w:pPr>
              <w:jc w:val="right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01/2024 - 06</w:t>
            </w:r>
            <w:r w:rsidR="00A82BC5" w:rsidRPr="003466E5">
              <w:rPr>
                <w:rFonts w:ascii="Noto Sans" w:eastAsia="Noto Sans KR Light" w:hAnsi="Noto Sans" w:cs="Noto Sans"/>
                <w:sz w:val="20"/>
                <w:szCs w:val="20"/>
              </w:rPr>
              <w:t>/</w:t>
            </w: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2024</w:t>
            </w:r>
          </w:p>
          <w:p w14:paraId="6C1721CA" w14:textId="6BF75653" w:rsidR="00A82BC5" w:rsidRPr="0090573D" w:rsidRDefault="008E3DB2">
            <w:pPr>
              <w:rPr>
                <w:rFonts w:ascii="Noto Sans KR" w:eastAsia="Noto Sans KR" w:hAnsi="Noto Sans KR" w:cs="Noto Sans"/>
                <w:sz w:val="20"/>
                <w:szCs w:val="20"/>
              </w:rPr>
            </w:pP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인턴연구원</w:t>
            </w:r>
            <w:r w:rsidR="00A82BC5"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,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한국원자력연구원</w:t>
            </w:r>
            <w:r w:rsidR="00621C24" w:rsidRPr="0090573D">
              <w:rPr>
                <w:rFonts w:ascii="Noto Sans KR" w:eastAsia="Noto Sans KR" w:hAnsi="Noto Sans KR" w:cs="Noto Sans"/>
                <w:sz w:val="20"/>
                <w:szCs w:val="20"/>
              </w:rPr>
              <w:t>(KAERI)</w:t>
            </w:r>
            <w:r w:rsidR="004418CB"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,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대전</w:t>
            </w:r>
            <w:r w:rsidR="008367F1" w:rsidRPr="0090573D">
              <w:rPr>
                <w:rFonts w:ascii="Noto Sans KR" w:eastAsia="Noto Sans KR" w:hAnsi="Noto Sans KR" w:cs="Noto Sans"/>
                <w:sz w:val="20"/>
                <w:szCs w:val="20"/>
              </w:rPr>
              <w:t>,</w:t>
            </w:r>
            <w:r w:rsidR="00A82BC5"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대한민국</w:t>
            </w:r>
          </w:p>
          <w:p w14:paraId="4E783566" w14:textId="77777777" w:rsidR="00A82BC5" w:rsidRPr="0090573D" w:rsidRDefault="00A82BC5">
            <w:pPr>
              <w:rPr>
                <w:rFonts w:ascii="Noto Sans KR" w:eastAsia="Noto Sans KR" w:hAnsi="Noto Sans KR" w:cs="Noto Sans"/>
                <w:sz w:val="20"/>
                <w:szCs w:val="20"/>
              </w:rPr>
            </w:pP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>Responsibilities:</w:t>
            </w:r>
          </w:p>
          <w:p w14:paraId="6EC837E7" w14:textId="73B7EB0C" w:rsidR="0090573D" w:rsidRPr="0090573D" w:rsidRDefault="0090573D" w:rsidP="0090573D">
            <w:pPr>
              <w:numPr>
                <w:ilvl w:val="0"/>
                <w:numId w:val="1"/>
              </w:numPr>
              <w:autoSpaceDE w:val="0"/>
              <w:rPr>
                <w:rFonts w:ascii="Noto Sans KR" w:eastAsia="Noto Sans KR" w:hAnsi="Noto Sans KR" w:cs="Noto Sans"/>
                <w:sz w:val="20"/>
                <w:szCs w:val="20"/>
              </w:rPr>
            </w:pP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로봇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운영을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위한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데이터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시각화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패널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구축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 </w:t>
            </w:r>
          </w:p>
          <w:p w14:paraId="12159574" w14:textId="4068586E" w:rsidR="0090573D" w:rsidRPr="0090573D" w:rsidRDefault="0090573D" w:rsidP="0090573D">
            <w:pPr>
              <w:numPr>
                <w:ilvl w:val="0"/>
                <w:numId w:val="1"/>
              </w:numPr>
              <w:autoSpaceDE w:val="0"/>
              <w:rPr>
                <w:rFonts w:ascii="Noto Sans KR" w:eastAsia="Noto Sans KR" w:hAnsi="Noto Sans KR" w:cs="Noto Sans"/>
                <w:sz w:val="20"/>
                <w:szCs w:val="20"/>
              </w:rPr>
            </w:pP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I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>saac Sim</w:t>
            </w:r>
            <w:r w:rsidR="00E12860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사용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3D SLAM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오픈소스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소프트웨어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테스트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및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평가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진행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 </w:t>
            </w:r>
          </w:p>
          <w:p w14:paraId="65FCFEE2" w14:textId="1C78F018" w:rsidR="00A82BC5" w:rsidRPr="0090573D" w:rsidRDefault="0090573D" w:rsidP="0090573D">
            <w:pPr>
              <w:numPr>
                <w:ilvl w:val="0"/>
                <w:numId w:val="1"/>
              </w:numPr>
              <w:autoSpaceDE w:val="0"/>
              <w:rPr>
                <w:rFonts w:ascii="Noto Sans KR" w:eastAsia="Noto Sans KR" w:hAnsi="Noto Sans KR" w:cs="Noto Sans"/>
                <w:sz w:val="20"/>
                <w:szCs w:val="20"/>
              </w:rPr>
            </w:pP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>Unitree Go1 4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족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보행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로봇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활용</w:t>
            </w:r>
            <w:r w:rsidR="00E12860">
              <w:rPr>
                <w:rFonts w:ascii="Noto Sans KR" w:eastAsia="Noto Sans KR" w:hAnsi="Noto Sans KR" w:cs="Noto Sans" w:hint="eastAsia"/>
                <w:sz w:val="20"/>
                <w:szCs w:val="20"/>
              </w:rPr>
              <w:t>,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극한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환경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실험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수행하고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SLAM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성능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개선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도모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 </w:t>
            </w:r>
          </w:p>
          <w:p w14:paraId="35CB0429" w14:textId="297D307D" w:rsidR="00A82BC5" w:rsidRPr="003466E5" w:rsidRDefault="00AC6512">
            <w:pPr>
              <w:autoSpaceDE w:val="0"/>
              <w:jc w:val="right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 xml:space="preserve">07/2022 </w:t>
            </w:r>
          </w:p>
          <w:p w14:paraId="486B6D7D" w14:textId="60E929D9" w:rsidR="00A82BC5" w:rsidRPr="0090573D" w:rsidRDefault="008E3DB2">
            <w:pPr>
              <w:autoSpaceDE w:val="0"/>
              <w:rPr>
                <w:rFonts w:ascii="Noto Sans KR" w:eastAsia="Noto Sans KR" w:hAnsi="Noto Sans KR" w:cs="Noto Sans"/>
                <w:sz w:val="20"/>
                <w:szCs w:val="20"/>
              </w:rPr>
            </w:pP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행정 인턴</w:t>
            </w:r>
            <w:r w:rsidR="00A82BC5"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,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여수시청</w:t>
            </w:r>
            <w:r w:rsidR="00A82BC5"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,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여수</w:t>
            </w:r>
            <w:r w:rsidR="00AC6512" w:rsidRPr="0090573D">
              <w:rPr>
                <w:rFonts w:ascii="Noto Sans KR" w:eastAsia="Noto Sans KR" w:hAnsi="Noto Sans KR" w:cs="Noto Sans"/>
                <w:sz w:val="20"/>
                <w:szCs w:val="20"/>
              </w:rPr>
              <w:t>,</w:t>
            </w:r>
            <w:r w:rsidR="00A82BC5"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대한민국</w:t>
            </w:r>
          </w:p>
          <w:p w14:paraId="5C543105" w14:textId="77777777" w:rsidR="00A82BC5" w:rsidRPr="0090573D" w:rsidRDefault="00A82BC5">
            <w:pPr>
              <w:autoSpaceDE w:val="0"/>
              <w:rPr>
                <w:rFonts w:ascii="Noto Sans KR" w:eastAsia="Noto Sans KR" w:hAnsi="Noto Sans KR" w:cs="Noto Sans"/>
                <w:sz w:val="20"/>
                <w:szCs w:val="20"/>
              </w:rPr>
            </w:pP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>Responsibilities:</w:t>
            </w:r>
          </w:p>
          <w:p w14:paraId="2BFF6B14" w14:textId="3B787818" w:rsidR="00A82BC5" w:rsidRPr="0090573D" w:rsidRDefault="0090573D" w:rsidP="008C0634">
            <w:pPr>
              <w:numPr>
                <w:ilvl w:val="0"/>
                <w:numId w:val="2"/>
              </w:numPr>
              <w:autoSpaceDE w:val="0"/>
              <w:rPr>
                <w:rFonts w:ascii="Noto Sans KR" w:eastAsia="Noto Sans KR" w:hAnsi="Noto Sans KR" w:cs="Noto Sans"/>
                <w:sz w:val="20"/>
                <w:szCs w:val="20"/>
              </w:rPr>
            </w:pP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삼일동 우체국 소속</w:t>
            </w:r>
          </w:p>
          <w:p w14:paraId="17A40D2F" w14:textId="0B5EAE56" w:rsidR="0090573D" w:rsidRPr="0090573D" w:rsidRDefault="0090573D" w:rsidP="008C0634">
            <w:pPr>
              <w:numPr>
                <w:ilvl w:val="0"/>
                <w:numId w:val="2"/>
              </w:numPr>
              <w:autoSpaceDE w:val="0"/>
              <w:rPr>
                <w:rFonts w:ascii="Noto Sans KR" w:eastAsia="Noto Sans KR" w:hAnsi="Noto Sans KR" w:cs="Noto Sans"/>
                <w:sz w:val="20"/>
                <w:szCs w:val="20"/>
              </w:rPr>
            </w:pP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우정직 공무원 기본업무 및 민원 응대</w:t>
            </w:r>
          </w:p>
          <w:p w14:paraId="3CE8F19A" w14:textId="77777777" w:rsidR="00A82BC5" w:rsidRPr="003466E5" w:rsidRDefault="00A82BC5">
            <w:pPr>
              <w:pStyle w:val="Zawartotabeli"/>
              <w:spacing w:before="510"/>
              <w:rPr>
                <w:rFonts w:ascii="Noto Sans" w:eastAsia="Noto Sans KR Light" w:hAnsi="Noto Sans" w:cs="Noto Sans"/>
              </w:rPr>
            </w:pPr>
            <w:r w:rsidRPr="003466E5">
              <w:rPr>
                <w:rFonts w:ascii="Noto Sans" w:eastAsia="Noto Sans KR Light" w:hAnsi="Noto Sans" w:cs="Noto Sans"/>
              </w:rPr>
              <w:t>EDUCATION</w:t>
            </w:r>
          </w:p>
          <w:p w14:paraId="4F8971CB" w14:textId="77777777" w:rsidR="00A82BC5" w:rsidRPr="003466E5" w:rsidRDefault="00A82BC5">
            <w:pPr>
              <w:pStyle w:val="Liniapozioma"/>
              <w:rPr>
                <w:rFonts w:ascii="Noto Sans" w:eastAsia="Noto Sans KR Light" w:hAnsi="Noto Sans" w:cs="Noto Sans"/>
              </w:rPr>
            </w:pPr>
          </w:p>
          <w:p w14:paraId="66DF5DAC" w14:textId="3307D50F" w:rsidR="00A82BC5" w:rsidRPr="0090573D" w:rsidRDefault="00D30D30">
            <w:pPr>
              <w:pStyle w:val="a4"/>
              <w:spacing w:after="0"/>
              <w:jc w:val="right"/>
              <w:rPr>
                <w:rFonts w:ascii="Noto Sans KR" w:eastAsia="Noto Sans KR" w:hAnsi="Noto Sans KR" w:cs="Noto Sans"/>
                <w:sz w:val="20"/>
                <w:szCs w:val="20"/>
              </w:rPr>
            </w:pP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>2018 - 2024</w:t>
            </w:r>
          </w:p>
          <w:p w14:paraId="097C41CA" w14:textId="3895917A" w:rsidR="001329B4" w:rsidRPr="0090573D" w:rsidRDefault="008E3DB2">
            <w:pPr>
              <w:pStyle w:val="Zawartotabeli"/>
              <w:rPr>
                <w:rFonts w:ascii="Noto Sans KR" w:eastAsia="Noto Sans KR" w:hAnsi="Noto Sans KR" w:cs="Noto Sans"/>
                <w:sz w:val="20"/>
                <w:szCs w:val="20"/>
              </w:rPr>
            </w:pP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컴퓨터공학부 스마트I</w:t>
            </w: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oT 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트랙</w:t>
            </w:r>
            <w:r w:rsidR="00E12860">
              <w:rPr>
                <w:rFonts w:ascii="Noto Sans KR" w:eastAsia="Noto Sans KR" w:hAnsi="Noto Sans KR" w:cs="Noto Sans" w:hint="eastAsia"/>
                <w:sz w:val="20"/>
                <w:szCs w:val="20"/>
              </w:rPr>
              <w:t xml:space="preserve"> </w:t>
            </w:r>
            <w:r w:rsidR="00EB1F0F">
              <w:rPr>
                <w:rFonts w:ascii="Noto Sans KR" w:eastAsia="Noto Sans KR" w:hAnsi="Noto Sans KR" w:cs="Noto Sans"/>
                <w:sz w:val="20"/>
                <w:szCs w:val="20"/>
              </w:rPr>
              <w:t xml:space="preserve">/ </w:t>
            </w:r>
            <w:r w:rsidR="00E12860">
              <w:rPr>
                <w:rFonts w:ascii="Noto Sans KR" w:eastAsia="Noto Sans KR" w:hAnsi="Noto Sans KR" w:cs="Noto Sans" w:hint="eastAsia"/>
                <w:sz w:val="20"/>
                <w:szCs w:val="20"/>
              </w:rPr>
              <w:t>공학사</w:t>
            </w:r>
            <w:r w:rsidR="00A82BC5"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, </w:t>
            </w:r>
            <w:r w:rsidR="00E91D7C">
              <w:rPr>
                <w:rFonts w:ascii="Noto Sans KR" w:eastAsia="Noto Sans KR" w:hAnsi="Noto Sans KR" w:cs="Noto Sans"/>
                <w:sz w:val="20"/>
                <w:szCs w:val="20"/>
              </w:rPr>
              <w:t>(3.50/4.5)</w:t>
            </w:r>
          </w:p>
          <w:p w14:paraId="67F49ED8" w14:textId="54F146F7" w:rsidR="008E0967" w:rsidRPr="0090573D" w:rsidRDefault="008E3DB2">
            <w:pPr>
              <w:pStyle w:val="Zawartotabeli"/>
              <w:rPr>
                <w:rFonts w:ascii="Noto Sans KR" w:eastAsia="Noto Sans KR" w:hAnsi="Noto Sans KR" w:cs="Noto Sans"/>
                <w:sz w:val="20"/>
                <w:szCs w:val="20"/>
              </w:rPr>
            </w:pP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한국기술교육대학교</w:t>
            </w:r>
            <w:r w:rsidR="00D30D30"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(KOREATECH)</w:t>
            </w:r>
          </w:p>
          <w:p w14:paraId="47C45A77" w14:textId="7D92D6BC" w:rsidR="00A82BC5" w:rsidRPr="0090573D" w:rsidRDefault="007E01F0">
            <w:pPr>
              <w:pStyle w:val="Zawartotabeli"/>
              <w:jc w:val="right"/>
              <w:rPr>
                <w:rFonts w:ascii="Noto Sans KR" w:eastAsia="Noto Sans KR" w:hAnsi="Noto Sans KR" w:cs="Noto Sans"/>
                <w:sz w:val="20"/>
                <w:szCs w:val="20"/>
              </w:rPr>
            </w:pP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>2015 - 2018</w:t>
            </w:r>
          </w:p>
          <w:p w14:paraId="033FE0ED" w14:textId="3AE63A32" w:rsidR="007E01F0" w:rsidRPr="0090573D" w:rsidRDefault="008E3DB2" w:rsidP="007E01F0">
            <w:pPr>
              <w:pStyle w:val="a4"/>
              <w:spacing w:after="0"/>
              <w:rPr>
                <w:rFonts w:ascii="Noto Sans KR" w:eastAsia="Noto Sans KR" w:hAnsi="Noto Sans KR" w:cs="Noto Sans"/>
                <w:sz w:val="20"/>
                <w:szCs w:val="20"/>
              </w:rPr>
            </w:pP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여천고등학교</w:t>
            </w:r>
          </w:p>
          <w:p w14:paraId="799D97C4" w14:textId="77777777" w:rsidR="00A82BC5" w:rsidRPr="003466E5" w:rsidRDefault="00A82BC5">
            <w:pPr>
              <w:pStyle w:val="a4"/>
              <w:spacing w:after="0"/>
              <w:rPr>
                <w:rFonts w:ascii="Noto Sans" w:eastAsia="Noto Sans KR Light" w:hAnsi="Noto Sans" w:cs="Noto Sans"/>
              </w:rPr>
            </w:pPr>
          </w:p>
          <w:p w14:paraId="5FC2FC29" w14:textId="77777777" w:rsidR="007E12A7" w:rsidRPr="003466E5" w:rsidRDefault="007E12A7" w:rsidP="007E12A7">
            <w:pPr>
              <w:pStyle w:val="Zawartotabeli"/>
              <w:rPr>
                <w:rFonts w:ascii="Noto Sans" w:eastAsia="Noto Sans KR Light" w:hAnsi="Noto Sans" w:cs="Noto Sans"/>
              </w:rPr>
            </w:pPr>
            <w:r w:rsidRPr="003466E5">
              <w:rPr>
                <w:rFonts w:ascii="Noto Sans" w:eastAsia="Noto Sans KR Light" w:hAnsi="Noto Sans" w:cs="Noto Sans"/>
              </w:rPr>
              <w:t>Academic Awards / Achievements</w:t>
            </w:r>
          </w:p>
          <w:p w14:paraId="2E2CC764" w14:textId="77777777" w:rsidR="003F3A56" w:rsidRPr="003466E5" w:rsidRDefault="003F3A56" w:rsidP="003F3A56">
            <w:pPr>
              <w:pStyle w:val="Liniapozioma"/>
              <w:rPr>
                <w:rFonts w:ascii="Noto Sans" w:eastAsia="Noto Sans KR Light" w:hAnsi="Noto Sans" w:cs="Noto Sans"/>
              </w:rPr>
            </w:pPr>
          </w:p>
          <w:p w14:paraId="577C9FAD" w14:textId="77777777" w:rsidR="00611725" w:rsidRDefault="007E12A7" w:rsidP="00654161">
            <w:pPr>
              <w:pStyle w:val="Zawartotabeli"/>
              <w:rPr>
                <w:rFonts w:ascii="Noto Sans KR" w:eastAsia="Noto Sans KR" w:hAnsi="Noto Sans KR" w:cs="Noto Sans"/>
                <w:sz w:val="20"/>
                <w:szCs w:val="20"/>
              </w:rPr>
            </w:pP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• </w:t>
            </w:r>
            <w:r w:rsidR="00654161" w:rsidRPr="0090573D">
              <w:rPr>
                <w:rFonts w:ascii="Noto Sans KR" w:eastAsia="Noto Sans KR" w:hAnsi="Noto Sans KR" w:cs="Noto Sans"/>
                <w:sz w:val="20"/>
                <w:szCs w:val="20"/>
              </w:rPr>
              <w:t>202</w:t>
            </w:r>
            <w:r w:rsidR="00654161"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3</w:t>
            </w:r>
            <w:r w:rsidR="00654161"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</w:t>
            </w:r>
            <w:r w:rsidR="00654161"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대학생 창작모빌리티 경진대회 무인모빌리티 부문 대상</w:t>
            </w:r>
            <w:r w:rsidR="00C73152">
              <w:rPr>
                <w:rFonts w:ascii="Noto Sans KR" w:eastAsia="Noto Sans KR" w:hAnsi="Noto Sans KR" w:cs="Noto Sans" w:hint="eastAsia"/>
                <w:sz w:val="20"/>
                <w:szCs w:val="20"/>
              </w:rPr>
              <w:t xml:space="preserve"> </w:t>
            </w:r>
          </w:p>
          <w:p w14:paraId="6CF6213C" w14:textId="1A8E1306" w:rsidR="007E12A7" w:rsidRPr="0090573D" w:rsidRDefault="00654161" w:rsidP="00654161">
            <w:pPr>
              <w:pStyle w:val="Zawartotabeli"/>
              <w:rPr>
                <w:rFonts w:ascii="Noto Sans KR" w:eastAsia="Noto Sans KR" w:hAnsi="Noto Sans KR" w:cs="Noto Sans"/>
                <w:sz w:val="20"/>
                <w:szCs w:val="20"/>
              </w:rPr>
            </w:pP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>(</w:t>
            </w:r>
            <w:r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국토교통부 장관상)</w:t>
            </w:r>
          </w:p>
          <w:p w14:paraId="3965DB15" w14:textId="77777777" w:rsidR="007E12A7" w:rsidRPr="0090573D" w:rsidRDefault="007E12A7" w:rsidP="007E12A7">
            <w:pPr>
              <w:pStyle w:val="Zawartotabeli"/>
              <w:rPr>
                <w:rFonts w:ascii="Noto Sans KR" w:eastAsia="Noto Sans KR" w:hAnsi="Noto Sans KR" w:cs="Noto Sans"/>
                <w:sz w:val="20"/>
                <w:szCs w:val="20"/>
              </w:rPr>
            </w:pP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  </w:t>
            </w:r>
          </w:p>
          <w:p w14:paraId="6A98C0B3" w14:textId="471116FB" w:rsidR="00654161" w:rsidRPr="0090573D" w:rsidRDefault="007E12A7" w:rsidP="007E12A7">
            <w:pPr>
              <w:pStyle w:val="Zawartotabeli"/>
              <w:rPr>
                <w:rFonts w:ascii="Noto Sans KR" w:eastAsia="Noto Sans KR" w:hAnsi="Noto Sans KR" w:cs="Noto Sans"/>
                <w:sz w:val="20"/>
                <w:szCs w:val="20"/>
              </w:rPr>
            </w:pPr>
            <w:r w:rsidRPr="0090573D">
              <w:rPr>
                <w:rFonts w:ascii="Noto Sans KR" w:eastAsia="Noto Sans KR" w:hAnsi="Noto Sans KR" w:cs="Noto Sans"/>
                <w:sz w:val="20"/>
                <w:szCs w:val="20"/>
              </w:rPr>
              <w:t xml:space="preserve">• </w:t>
            </w:r>
            <w:r w:rsidR="00654161"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삼성청년</w:t>
            </w:r>
            <w:r w:rsidR="00654161" w:rsidRPr="0090573D">
              <w:rPr>
                <w:rFonts w:ascii="Noto Sans KR" w:eastAsia="Noto Sans KR" w:hAnsi="Noto Sans KR" w:cs="Noto Sans"/>
                <w:sz w:val="20"/>
                <w:szCs w:val="20"/>
              </w:rPr>
              <w:t>SW</w:t>
            </w:r>
            <w:r w:rsidR="00654161"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아카데미 성적우수상(</w:t>
            </w:r>
            <w:r w:rsidR="00654161" w:rsidRPr="0090573D">
              <w:rPr>
                <w:rFonts w:ascii="Noto Sans KR" w:eastAsia="Noto Sans KR" w:hAnsi="Noto Sans KR" w:cs="Noto Sans"/>
                <w:sz w:val="20"/>
                <w:szCs w:val="20"/>
              </w:rPr>
              <w:t>2</w:t>
            </w:r>
            <w:r w:rsidR="00654161" w:rsidRPr="0090573D">
              <w:rPr>
                <w:rFonts w:ascii="Noto Sans KR" w:eastAsia="Noto Sans KR" w:hAnsi="Noto Sans KR" w:cs="Noto Sans" w:hint="eastAsia"/>
                <w:sz w:val="20"/>
                <w:szCs w:val="20"/>
              </w:rPr>
              <w:t>등)</w:t>
            </w:r>
          </w:p>
          <w:p w14:paraId="603926C8" w14:textId="214B1BF5" w:rsidR="007E12A7" w:rsidRPr="003466E5" w:rsidRDefault="007E12A7" w:rsidP="009D7259">
            <w:pPr>
              <w:pStyle w:val="Zawartotabeli"/>
              <w:rPr>
                <w:rFonts w:ascii="Noto Sans" w:eastAsia="Noto Sans KR Light" w:hAnsi="Noto Sans" w:cs="Noto Sans"/>
              </w:rPr>
            </w:pPr>
          </w:p>
          <w:p w14:paraId="42A90FE7" w14:textId="77777777" w:rsidR="00A82BC5" w:rsidRPr="003466E5" w:rsidRDefault="00A82BC5">
            <w:pPr>
              <w:pStyle w:val="Zawartotabeli"/>
              <w:rPr>
                <w:rFonts w:ascii="Noto Sans" w:eastAsia="Noto Sans KR Light" w:hAnsi="Noto Sans" w:cs="Noto Sans"/>
              </w:rPr>
            </w:pPr>
            <w:r w:rsidRPr="003466E5">
              <w:rPr>
                <w:rFonts w:ascii="Noto Sans" w:eastAsia="Noto Sans KR Light" w:hAnsi="Noto Sans" w:cs="Noto Sans"/>
              </w:rPr>
              <w:t xml:space="preserve">ADDITIONAL SKILLS </w:t>
            </w:r>
          </w:p>
          <w:p w14:paraId="6AD3F612" w14:textId="77777777" w:rsidR="00A82BC5" w:rsidRPr="003466E5" w:rsidRDefault="00A82BC5">
            <w:pPr>
              <w:pStyle w:val="Liniapozioma"/>
              <w:rPr>
                <w:rFonts w:ascii="Noto Sans" w:eastAsia="Noto Sans KR Light" w:hAnsi="Noto Sans" w:cs="Noto Sans"/>
              </w:rPr>
            </w:pPr>
          </w:p>
          <w:p w14:paraId="7DD24EA5" w14:textId="005EC069" w:rsidR="009B5709" w:rsidRPr="003466E5" w:rsidRDefault="009B5709" w:rsidP="009B5709">
            <w:pPr>
              <w:pStyle w:val="Zawartotabeli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Programming Languages: C++, Python, JavaScript</w:t>
            </w:r>
          </w:p>
          <w:p w14:paraId="08201CA9" w14:textId="567039E8" w:rsidR="009B5709" w:rsidRPr="003466E5" w:rsidRDefault="009B5709" w:rsidP="009B5709">
            <w:pPr>
              <w:pStyle w:val="Zawartotabeli"/>
              <w:rPr>
                <w:rFonts w:ascii="Noto Sans" w:eastAsia="Noto Sans KR Light" w:hAnsi="Noto Sans" w:cs="Noto Sans"/>
                <w:sz w:val="20"/>
                <w:szCs w:val="20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Web Technologies: HTML, CSS, Node.js</w:t>
            </w:r>
          </w:p>
          <w:p w14:paraId="64CFB7DF" w14:textId="5FF9105A" w:rsidR="00A82BC5" w:rsidRPr="003466E5" w:rsidRDefault="009B5709">
            <w:pPr>
              <w:pStyle w:val="Zawartotabeli"/>
              <w:rPr>
                <w:rFonts w:ascii="Noto Sans" w:eastAsia="Noto Sans KR Light" w:hAnsi="Noto Sans" w:cs="Noto Sans"/>
              </w:rPr>
            </w:pPr>
            <w:r w:rsidRPr="003466E5">
              <w:rPr>
                <w:rFonts w:ascii="Noto Sans" w:eastAsia="Noto Sans KR Light" w:hAnsi="Noto Sans" w:cs="Noto Sans"/>
                <w:sz w:val="20"/>
                <w:szCs w:val="20"/>
              </w:rPr>
              <w:t>Robotics: ROS, ROS2</w:t>
            </w:r>
          </w:p>
        </w:tc>
      </w:tr>
    </w:tbl>
    <w:p w14:paraId="0B956A97" w14:textId="3678660E" w:rsidR="001B7605" w:rsidRPr="003466E5" w:rsidRDefault="001B7605" w:rsidP="001B7605">
      <w:pPr>
        <w:widowControl/>
        <w:pBdr>
          <w:bottom w:val="single" w:sz="6" w:space="1" w:color="auto"/>
        </w:pBdr>
        <w:suppressAutoHyphens w:val="0"/>
        <w:rPr>
          <w:rFonts w:ascii="Noto Sans" w:eastAsia="Noto Sans KR Light" w:hAnsi="Noto Sans" w:cs="Noto Sans"/>
        </w:rPr>
      </w:pPr>
      <w:r w:rsidRPr="003466E5">
        <w:rPr>
          <w:rFonts w:ascii="Noto Sans" w:eastAsia="Noto Sans KR Light" w:hAnsi="Noto Sans" w:cs="Noto Sans"/>
        </w:rPr>
        <w:lastRenderedPageBreak/>
        <w:t>ACTIVITIES</w:t>
      </w:r>
    </w:p>
    <w:p w14:paraId="7E26C9BD" w14:textId="77777777" w:rsidR="001B7605" w:rsidRPr="003466E5" w:rsidRDefault="001B7605" w:rsidP="001B7605">
      <w:pPr>
        <w:widowControl/>
        <w:suppressAutoHyphens w:val="0"/>
        <w:rPr>
          <w:rFonts w:ascii="Noto Sans" w:eastAsia="Noto Sans KR Light" w:hAnsi="Noto Sans" w:cs="Noto Sans"/>
        </w:rPr>
      </w:pPr>
    </w:p>
    <w:p w14:paraId="7B00A8CE" w14:textId="13D3FDB0" w:rsidR="001B7605" w:rsidRPr="003466E5" w:rsidRDefault="001B7605" w:rsidP="001B7605">
      <w:pPr>
        <w:widowControl/>
        <w:pBdr>
          <w:bottom w:val="single" w:sz="6" w:space="1" w:color="auto"/>
        </w:pBdr>
        <w:suppressAutoHyphens w:val="0"/>
        <w:jc w:val="right"/>
        <w:rPr>
          <w:rFonts w:ascii="Noto Sans" w:eastAsia="Noto Sans KR Light" w:hAnsi="Noto Sans" w:cs="Noto Sans"/>
          <w:sz w:val="20"/>
          <w:szCs w:val="20"/>
        </w:rPr>
      </w:pPr>
      <w:r w:rsidRPr="003466E5">
        <w:rPr>
          <w:rFonts w:ascii="Noto Sans" w:eastAsia="Noto Sans KR Light" w:hAnsi="Noto Sans" w:cs="Noto Sans"/>
          <w:sz w:val="20"/>
          <w:szCs w:val="20"/>
        </w:rPr>
        <w:t>07/2024 – 0</w:t>
      </w:r>
      <w:r w:rsidR="008807F9">
        <w:rPr>
          <w:rFonts w:ascii="Noto Sans" w:eastAsia="Noto Sans KR Light" w:hAnsi="Noto Sans" w:cs="Noto Sans"/>
          <w:sz w:val="20"/>
          <w:szCs w:val="20"/>
        </w:rPr>
        <w:t>6</w:t>
      </w:r>
      <w:r w:rsidRPr="003466E5">
        <w:rPr>
          <w:rFonts w:ascii="Noto Sans" w:eastAsia="Noto Sans KR Light" w:hAnsi="Noto Sans" w:cs="Noto Sans"/>
          <w:sz w:val="20"/>
          <w:szCs w:val="20"/>
        </w:rPr>
        <w:t>/2025</w:t>
      </w:r>
    </w:p>
    <w:p w14:paraId="319B4658" w14:textId="4E483A25" w:rsidR="0067070A" w:rsidRDefault="00DD5272" w:rsidP="00D510C0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 w:rsidRPr="00FF4FD6">
        <w:rPr>
          <w:rFonts w:ascii="Noto Sans KR" w:eastAsia="Noto Sans KR" w:hAnsi="Noto Sans KR" w:cs="Noto Sans" w:hint="eastAsia"/>
          <w:sz w:val="20"/>
          <w:szCs w:val="20"/>
        </w:rPr>
        <w:t>삼성청년</w:t>
      </w:r>
      <w:r w:rsidRPr="00FF4FD6">
        <w:rPr>
          <w:rFonts w:ascii="Noto Sans KR" w:eastAsia="Noto Sans KR" w:hAnsi="Noto Sans KR" w:cs="Noto Sans"/>
          <w:sz w:val="20"/>
          <w:szCs w:val="20"/>
        </w:rPr>
        <w:t>SW</w:t>
      </w:r>
      <w:r w:rsidRPr="00FF4FD6">
        <w:rPr>
          <w:rFonts w:ascii="Noto Sans KR" w:eastAsia="Noto Sans KR" w:hAnsi="Noto Sans KR" w:cs="Noto Sans" w:hint="eastAsia"/>
          <w:sz w:val="20"/>
          <w:szCs w:val="20"/>
        </w:rPr>
        <w:t>아카데미 임베디드</w:t>
      </w:r>
      <w:r w:rsidR="00FF4FD6" w:rsidRPr="00FF4FD6">
        <w:rPr>
          <w:rFonts w:ascii="Noto Sans KR" w:eastAsia="Noto Sans KR" w:hAnsi="Noto Sans KR" w:cs="Noto Sans" w:hint="eastAsia"/>
          <w:sz w:val="20"/>
          <w:szCs w:val="20"/>
        </w:rPr>
        <w:t xml:space="preserve"> </w:t>
      </w:r>
      <w:r w:rsidRPr="00FF4FD6">
        <w:rPr>
          <w:rFonts w:ascii="Noto Sans KR" w:eastAsia="Noto Sans KR" w:hAnsi="Noto Sans KR" w:cs="Noto Sans" w:hint="eastAsia"/>
          <w:sz w:val="20"/>
          <w:szCs w:val="20"/>
        </w:rPr>
        <w:t>로봇</w:t>
      </w:r>
      <w:r w:rsidR="00FF4FD6" w:rsidRPr="00FF4FD6">
        <w:rPr>
          <w:rFonts w:ascii="Noto Sans KR" w:eastAsia="Noto Sans KR" w:hAnsi="Noto Sans KR" w:cs="Noto Sans" w:hint="eastAsia"/>
          <w:sz w:val="20"/>
          <w:szCs w:val="20"/>
        </w:rPr>
        <w:t xml:space="preserve"> </w:t>
      </w:r>
      <w:r w:rsidRPr="00FF4FD6">
        <w:rPr>
          <w:rFonts w:ascii="Noto Sans KR" w:eastAsia="Noto Sans KR" w:hAnsi="Noto Sans KR" w:cs="Noto Sans" w:hint="eastAsia"/>
          <w:sz w:val="20"/>
          <w:szCs w:val="20"/>
        </w:rPr>
        <w:t>트랙</w:t>
      </w:r>
    </w:p>
    <w:p w14:paraId="43EB885E" w14:textId="3DDB5058" w:rsidR="00D510C0" w:rsidRDefault="00D510C0" w:rsidP="00D510C0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</w:p>
    <w:p w14:paraId="21A623C7" w14:textId="77777777" w:rsidR="00D510C0" w:rsidRPr="00D510C0" w:rsidRDefault="00D510C0" w:rsidP="00D510C0">
      <w:pPr>
        <w:widowControl/>
        <w:pBdr>
          <w:bottom w:val="single" w:sz="6" w:space="1" w:color="auto"/>
        </w:pBdr>
        <w:suppressAutoHyphens w:val="0"/>
      </w:pPr>
    </w:p>
    <w:p w14:paraId="5D9D1B03" w14:textId="77777777" w:rsidR="0067070A" w:rsidRPr="003466E5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" w:eastAsia="Noto Sans KR Light" w:hAnsi="Noto Sans" w:cs="Noto Sans"/>
        </w:rPr>
      </w:pPr>
      <w:r w:rsidRPr="00426ED1">
        <w:rPr>
          <w:rFonts w:ascii="Noto Sans" w:eastAsia="Noto Sans KR Light" w:hAnsi="Noto Sans" w:cs="Noto Sans"/>
        </w:rPr>
        <w:t>Licenses &amp; Certifications</w:t>
      </w:r>
    </w:p>
    <w:p w14:paraId="6F223268" w14:textId="77777777" w:rsidR="0067070A" w:rsidRPr="003466E5" w:rsidRDefault="0067070A" w:rsidP="0067070A">
      <w:pPr>
        <w:widowControl/>
        <w:suppressAutoHyphens w:val="0"/>
        <w:rPr>
          <w:rFonts w:ascii="Noto Sans" w:eastAsia="Noto Sans KR Light" w:hAnsi="Noto Sans" w:cs="Noto Sans"/>
        </w:rPr>
      </w:pPr>
    </w:p>
    <w:p w14:paraId="0DF4A457" w14:textId="77777777" w:rsidR="0067070A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1</w:t>
      </w:r>
      <w:r>
        <w:rPr>
          <w:rFonts w:ascii="Noto Sans KR" w:eastAsia="Noto Sans KR" w:hAnsi="Noto Sans KR" w:cs="Noto Sans"/>
          <w:sz w:val="20"/>
          <w:szCs w:val="20"/>
        </w:rPr>
        <w:t xml:space="preserve">. </w:t>
      </w:r>
      <w:r>
        <w:rPr>
          <w:rFonts w:ascii="Noto Sans KR" w:eastAsia="Noto Sans KR" w:hAnsi="Noto Sans KR" w:cs="Noto Sans" w:hint="eastAsia"/>
          <w:sz w:val="20"/>
          <w:szCs w:val="20"/>
        </w:rPr>
        <w:t>직업능력개발훈련교사(</w:t>
      </w:r>
      <w:r w:rsidRPr="00EF45B7">
        <w:rPr>
          <w:rFonts w:ascii="Noto Sans KR" w:eastAsia="Noto Sans KR" w:hAnsi="Noto Sans KR" w:cs="Noto Sans" w:hint="eastAsia"/>
          <w:sz w:val="20"/>
          <w:szCs w:val="20"/>
        </w:rPr>
        <w:t>인공지능</w:t>
      </w:r>
      <w:r w:rsidRPr="00EF45B7">
        <w:rPr>
          <w:rFonts w:ascii="Noto Sans KR" w:eastAsia="Noto Sans KR" w:hAnsi="Noto Sans KR" w:cs="Noto Sans"/>
          <w:sz w:val="20"/>
          <w:szCs w:val="20"/>
        </w:rPr>
        <w:t xml:space="preserve">, </w:t>
      </w:r>
      <w:r w:rsidRPr="00EF45B7">
        <w:rPr>
          <w:rFonts w:ascii="Noto Sans KR" w:eastAsia="Noto Sans KR" w:hAnsi="Noto Sans KR" w:cs="Noto Sans" w:hint="eastAsia"/>
          <w:sz w:val="20"/>
          <w:szCs w:val="20"/>
        </w:rPr>
        <w:t>통신서비스</w:t>
      </w:r>
      <w:r w:rsidRPr="00EF45B7">
        <w:rPr>
          <w:rFonts w:ascii="Noto Sans KR" w:eastAsia="Noto Sans KR" w:hAnsi="Noto Sans KR" w:cs="Noto Sans"/>
          <w:sz w:val="20"/>
          <w:szCs w:val="20"/>
        </w:rPr>
        <w:t xml:space="preserve">, </w:t>
      </w:r>
      <w:r w:rsidRPr="00EF45B7">
        <w:rPr>
          <w:rFonts w:ascii="Noto Sans KR" w:eastAsia="Noto Sans KR" w:hAnsi="Noto Sans KR" w:cs="Noto Sans" w:hint="eastAsia"/>
          <w:sz w:val="20"/>
          <w:szCs w:val="20"/>
        </w:rPr>
        <w:t>정보기술개발</w:t>
      </w:r>
      <w:r w:rsidRPr="00EF45B7">
        <w:rPr>
          <w:rFonts w:ascii="Noto Sans KR" w:eastAsia="Noto Sans KR" w:hAnsi="Noto Sans KR" w:cs="Noto Sans"/>
          <w:sz w:val="20"/>
          <w:szCs w:val="20"/>
        </w:rPr>
        <w:t xml:space="preserve">, </w:t>
      </w:r>
      <w:r w:rsidRPr="00EF45B7">
        <w:rPr>
          <w:rFonts w:ascii="Noto Sans KR" w:eastAsia="Noto Sans KR" w:hAnsi="Noto Sans KR" w:cs="Noto Sans" w:hint="eastAsia"/>
          <w:sz w:val="20"/>
          <w:szCs w:val="20"/>
        </w:rPr>
        <w:t>전자기기일반</w:t>
      </w:r>
      <w:r>
        <w:rPr>
          <w:rFonts w:ascii="Noto Sans KR" w:eastAsia="Noto Sans KR" w:hAnsi="Noto Sans KR" w:cs="Noto Sans" w:hint="eastAsia"/>
          <w:sz w:val="20"/>
          <w:szCs w:val="20"/>
        </w:rPr>
        <w:t>)</w:t>
      </w:r>
    </w:p>
    <w:p w14:paraId="7D514816" w14:textId="77777777" w:rsidR="0067070A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발급기관:</w:t>
      </w:r>
      <w:r>
        <w:rPr>
          <w:rFonts w:ascii="Noto Sans KR" w:eastAsia="Noto Sans KR" w:hAnsi="Noto Sans KR" w:cs="Noto Sans"/>
          <w:sz w:val="20"/>
          <w:szCs w:val="20"/>
        </w:rPr>
        <w:t xml:space="preserve"> </w:t>
      </w:r>
      <w:r>
        <w:rPr>
          <w:rFonts w:ascii="Noto Sans KR" w:eastAsia="Noto Sans KR" w:hAnsi="Noto Sans KR" w:cs="Noto Sans" w:hint="eastAsia"/>
          <w:sz w:val="20"/>
          <w:szCs w:val="20"/>
        </w:rPr>
        <w:t>고용노동청</w:t>
      </w:r>
    </w:p>
    <w:p w14:paraId="324773D2" w14:textId="77777777" w:rsidR="0067070A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등록번호:</w:t>
      </w:r>
      <w:r>
        <w:rPr>
          <w:rFonts w:ascii="Noto Sans KR" w:eastAsia="Noto Sans KR" w:hAnsi="Noto Sans KR" w:cs="Noto Sans"/>
          <w:sz w:val="20"/>
          <w:szCs w:val="20"/>
        </w:rPr>
        <w:t xml:space="preserve"> </w:t>
      </w:r>
      <w:r w:rsidRPr="005D3492">
        <w:rPr>
          <w:rFonts w:ascii="Noto Sans KR" w:eastAsia="Noto Sans KR" w:hAnsi="Noto Sans KR" w:cs="Noto Sans" w:hint="eastAsia"/>
          <w:sz w:val="20"/>
          <w:szCs w:val="20"/>
        </w:rPr>
        <w:t>교사</w:t>
      </w:r>
      <w:r w:rsidRPr="005D3492">
        <w:rPr>
          <w:rFonts w:ascii="Noto Sans KR" w:eastAsia="Noto Sans KR" w:hAnsi="Noto Sans KR" w:cs="Noto Sans"/>
          <w:sz w:val="20"/>
          <w:szCs w:val="20"/>
        </w:rPr>
        <w:t>3</w:t>
      </w:r>
      <w:r w:rsidRPr="005D3492">
        <w:rPr>
          <w:rFonts w:ascii="Noto Sans KR" w:eastAsia="Noto Sans KR" w:hAnsi="Noto Sans KR" w:cs="Noto Sans" w:hint="eastAsia"/>
          <w:sz w:val="20"/>
          <w:szCs w:val="20"/>
        </w:rPr>
        <w:t>급</w:t>
      </w:r>
      <w:r w:rsidRPr="005D3492">
        <w:rPr>
          <w:rFonts w:ascii="Noto Sans KR" w:eastAsia="Noto Sans KR" w:hAnsi="Noto Sans KR" w:cs="Noto Sans"/>
          <w:sz w:val="20"/>
          <w:szCs w:val="20"/>
        </w:rPr>
        <w:t>-</w:t>
      </w:r>
      <w:r w:rsidRPr="005D3492">
        <w:rPr>
          <w:rFonts w:ascii="Noto Sans KR" w:eastAsia="Noto Sans KR" w:hAnsi="Noto Sans KR" w:cs="Noto Sans" w:hint="eastAsia"/>
          <w:sz w:val="20"/>
          <w:szCs w:val="20"/>
        </w:rPr>
        <w:t>제</w:t>
      </w:r>
      <w:r w:rsidRPr="005D3492">
        <w:rPr>
          <w:rFonts w:ascii="Noto Sans KR" w:eastAsia="Noto Sans KR" w:hAnsi="Noto Sans KR" w:cs="Noto Sans"/>
          <w:sz w:val="20"/>
          <w:szCs w:val="20"/>
        </w:rPr>
        <w:t>96945</w:t>
      </w:r>
      <w:r w:rsidRPr="005D3492">
        <w:rPr>
          <w:rFonts w:ascii="Noto Sans KR" w:eastAsia="Noto Sans KR" w:hAnsi="Noto Sans KR" w:cs="Noto Sans" w:hint="eastAsia"/>
          <w:sz w:val="20"/>
          <w:szCs w:val="20"/>
        </w:rPr>
        <w:t>호</w:t>
      </w:r>
    </w:p>
    <w:p w14:paraId="7A3314A1" w14:textId="77777777" w:rsidR="0067070A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취득일</w:t>
      </w:r>
      <w:r>
        <w:rPr>
          <w:rFonts w:ascii="Noto Sans KR" w:eastAsia="Noto Sans KR" w:hAnsi="Noto Sans KR" w:cs="Noto Sans"/>
          <w:sz w:val="20"/>
          <w:szCs w:val="20"/>
        </w:rPr>
        <w:t>: 2024.08.</w:t>
      </w:r>
      <w:r>
        <w:rPr>
          <w:rFonts w:ascii="Noto Sans KR" w:eastAsia="Noto Sans KR" w:hAnsi="Noto Sans KR" w:cs="Noto Sans" w:hint="eastAsia"/>
          <w:sz w:val="20"/>
          <w:szCs w:val="20"/>
        </w:rPr>
        <w:t>1</w:t>
      </w:r>
      <w:r>
        <w:rPr>
          <w:rFonts w:ascii="Noto Sans KR" w:eastAsia="Noto Sans KR" w:hAnsi="Noto Sans KR" w:cs="Noto Sans"/>
          <w:sz w:val="20"/>
          <w:szCs w:val="20"/>
        </w:rPr>
        <w:t>4</w:t>
      </w:r>
    </w:p>
    <w:p w14:paraId="14AB606C" w14:textId="77777777" w:rsidR="0067070A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</w:p>
    <w:p w14:paraId="0D9ED37F" w14:textId="77777777" w:rsidR="0067070A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/>
          <w:sz w:val="20"/>
          <w:szCs w:val="20"/>
        </w:rPr>
        <w:t xml:space="preserve">2. </w:t>
      </w:r>
      <w:r>
        <w:rPr>
          <w:rFonts w:ascii="Noto Sans KR" w:eastAsia="Noto Sans KR" w:hAnsi="Noto Sans KR" w:cs="Noto Sans" w:hint="eastAsia"/>
          <w:sz w:val="20"/>
          <w:szCs w:val="20"/>
        </w:rPr>
        <w:t>정보처리기사</w:t>
      </w:r>
    </w:p>
    <w:p w14:paraId="212474D2" w14:textId="77777777" w:rsidR="0067070A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발급기관:</w:t>
      </w:r>
      <w:r>
        <w:rPr>
          <w:rFonts w:ascii="Noto Sans KR" w:eastAsia="Noto Sans KR" w:hAnsi="Noto Sans KR" w:cs="Noto Sans"/>
          <w:sz w:val="20"/>
          <w:szCs w:val="20"/>
        </w:rPr>
        <w:t xml:space="preserve"> </w:t>
      </w:r>
      <w:r>
        <w:rPr>
          <w:rFonts w:ascii="Noto Sans KR" w:eastAsia="Noto Sans KR" w:hAnsi="Noto Sans KR" w:cs="Noto Sans" w:hint="eastAsia"/>
          <w:sz w:val="20"/>
          <w:szCs w:val="20"/>
        </w:rPr>
        <w:t>한국산업인력공단</w:t>
      </w:r>
    </w:p>
    <w:p w14:paraId="0EA27349" w14:textId="77777777" w:rsidR="0067070A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등록번호</w:t>
      </w:r>
      <w:r>
        <w:rPr>
          <w:rFonts w:ascii="Noto Sans KR" w:eastAsia="Noto Sans KR" w:hAnsi="Noto Sans KR" w:cs="Noto Sans"/>
          <w:sz w:val="20"/>
          <w:szCs w:val="20"/>
        </w:rPr>
        <w:t xml:space="preserve">: </w:t>
      </w:r>
      <w:r w:rsidRPr="005D3492">
        <w:rPr>
          <w:rFonts w:ascii="Noto Sans KR" w:eastAsia="Noto Sans KR" w:hAnsi="Noto Sans KR" w:cs="Noto Sans"/>
          <w:sz w:val="20"/>
          <w:szCs w:val="20"/>
        </w:rPr>
        <w:t>24202060700U</w:t>
      </w:r>
    </w:p>
    <w:p w14:paraId="092D6694" w14:textId="77777777" w:rsidR="0067070A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취득일:</w:t>
      </w:r>
      <w:r>
        <w:rPr>
          <w:rFonts w:ascii="Noto Sans KR" w:eastAsia="Noto Sans KR" w:hAnsi="Noto Sans KR" w:cs="Noto Sans"/>
          <w:sz w:val="20"/>
          <w:szCs w:val="20"/>
        </w:rPr>
        <w:t>2024.09.10</w:t>
      </w:r>
    </w:p>
    <w:p w14:paraId="2DC4F1F1" w14:textId="77777777" w:rsidR="0067070A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</w:p>
    <w:p w14:paraId="77826A89" w14:textId="77777777" w:rsidR="0067070A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/>
          <w:sz w:val="20"/>
          <w:szCs w:val="20"/>
        </w:rPr>
        <w:t xml:space="preserve">3. </w:t>
      </w:r>
      <w:r w:rsidRPr="005D3492">
        <w:rPr>
          <w:rFonts w:ascii="Noto Sans KR" w:eastAsia="Noto Sans KR" w:hAnsi="Noto Sans KR" w:cs="Noto Sans"/>
          <w:sz w:val="20"/>
          <w:szCs w:val="20"/>
        </w:rPr>
        <w:t>Microsoft Certified: Azure AI Fundamentals(AI-900)</w:t>
      </w:r>
    </w:p>
    <w:p w14:paraId="613E0E9E" w14:textId="77777777" w:rsidR="0067070A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발급기관:</w:t>
      </w:r>
      <w:r>
        <w:rPr>
          <w:rFonts w:ascii="Noto Sans KR" w:eastAsia="Noto Sans KR" w:hAnsi="Noto Sans KR" w:cs="Noto Sans"/>
          <w:sz w:val="20"/>
          <w:szCs w:val="20"/>
        </w:rPr>
        <w:t xml:space="preserve"> Microsoft</w:t>
      </w:r>
    </w:p>
    <w:p w14:paraId="24C39F30" w14:textId="77777777" w:rsidR="0067070A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 xml:space="preserve">등록번호: </w:t>
      </w:r>
      <w:r w:rsidRPr="005D3492">
        <w:rPr>
          <w:rFonts w:ascii="Noto Sans KR" w:eastAsia="Noto Sans KR" w:hAnsi="Noto Sans KR" w:cs="Noto Sans"/>
          <w:sz w:val="20"/>
          <w:szCs w:val="20"/>
        </w:rPr>
        <w:t>wdJJw-H9uh</w:t>
      </w:r>
    </w:p>
    <w:p w14:paraId="7FBEBB77" w14:textId="77777777" w:rsidR="0067070A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취득일:</w:t>
      </w:r>
      <w:r>
        <w:rPr>
          <w:rFonts w:ascii="Noto Sans KR" w:eastAsia="Noto Sans KR" w:hAnsi="Noto Sans KR" w:cs="Noto Sans"/>
          <w:sz w:val="20"/>
          <w:szCs w:val="20"/>
        </w:rPr>
        <w:t xml:space="preserve"> 2023.12.06</w:t>
      </w:r>
    </w:p>
    <w:p w14:paraId="532ACBED" w14:textId="77777777" w:rsidR="0067070A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</w:p>
    <w:p w14:paraId="2BDE1B24" w14:textId="77777777" w:rsidR="0067070A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/>
          <w:sz w:val="20"/>
          <w:szCs w:val="20"/>
        </w:rPr>
        <w:t xml:space="preserve">4. </w:t>
      </w:r>
      <w:r>
        <w:rPr>
          <w:rFonts w:ascii="Noto Sans KR" w:eastAsia="Noto Sans KR" w:hAnsi="Noto Sans KR" w:cs="Noto Sans" w:hint="eastAsia"/>
          <w:sz w:val="20"/>
          <w:szCs w:val="20"/>
        </w:rPr>
        <w:t>워드프로세서2급</w:t>
      </w:r>
    </w:p>
    <w:p w14:paraId="02C3F7F8" w14:textId="77777777" w:rsidR="0067070A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발급기관:</w:t>
      </w:r>
      <w:r>
        <w:rPr>
          <w:rFonts w:ascii="Noto Sans KR" w:eastAsia="Noto Sans KR" w:hAnsi="Noto Sans KR" w:cs="Noto Sans"/>
          <w:sz w:val="20"/>
          <w:szCs w:val="20"/>
        </w:rPr>
        <w:t xml:space="preserve"> </w:t>
      </w:r>
      <w:r>
        <w:rPr>
          <w:rFonts w:ascii="Noto Sans KR" w:eastAsia="Noto Sans KR" w:hAnsi="Noto Sans KR" w:cs="Noto Sans" w:hint="eastAsia"/>
          <w:sz w:val="20"/>
          <w:szCs w:val="20"/>
        </w:rPr>
        <w:t>대한상공회의소</w:t>
      </w:r>
    </w:p>
    <w:p w14:paraId="330C87F0" w14:textId="77777777" w:rsidR="0067070A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등록번호:</w:t>
      </w:r>
      <w:r>
        <w:rPr>
          <w:rFonts w:ascii="Noto Sans KR" w:eastAsia="Noto Sans KR" w:hAnsi="Noto Sans KR" w:cs="Noto Sans"/>
          <w:sz w:val="20"/>
          <w:szCs w:val="20"/>
        </w:rPr>
        <w:t xml:space="preserve"> </w:t>
      </w:r>
      <w:r w:rsidRPr="005D3492">
        <w:rPr>
          <w:rFonts w:ascii="Noto Sans KR" w:eastAsia="Noto Sans KR" w:hAnsi="Noto Sans KR" w:cs="Noto Sans"/>
          <w:sz w:val="20"/>
          <w:szCs w:val="20"/>
        </w:rPr>
        <w:t>11-I9-003537</w:t>
      </w:r>
    </w:p>
    <w:p w14:paraId="02C7C76D" w14:textId="77777777" w:rsidR="0067070A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취득일</w:t>
      </w:r>
      <w:r>
        <w:rPr>
          <w:rFonts w:ascii="Noto Sans KR" w:eastAsia="Noto Sans KR" w:hAnsi="Noto Sans KR" w:cs="Noto Sans"/>
          <w:sz w:val="20"/>
          <w:szCs w:val="20"/>
        </w:rPr>
        <w:t>: 2011.01.28</w:t>
      </w:r>
    </w:p>
    <w:p w14:paraId="453A64C8" w14:textId="77777777" w:rsidR="0067070A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</w:p>
    <w:p w14:paraId="6C3931BC" w14:textId="77777777" w:rsidR="0067070A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/>
          <w:sz w:val="20"/>
          <w:szCs w:val="20"/>
        </w:rPr>
        <w:t xml:space="preserve">5. </w:t>
      </w:r>
      <w:r w:rsidRPr="005D3492">
        <w:rPr>
          <w:rFonts w:ascii="Noto Sans KR" w:eastAsia="Noto Sans KR" w:hAnsi="Noto Sans KR" w:cs="Noto Sans" w:hint="eastAsia"/>
          <w:sz w:val="20"/>
          <w:szCs w:val="20"/>
        </w:rPr>
        <w:t>자동차운전</w:t>
      </w:r>
      <w:r>
        <w:rPr>
          <w:rFonts w:ascii="Noto Sans KR" w:eastAsia="Noto Sans KR" w:hAnsi="Noto Sans KR" w:cs="Noto Sans"/>
          <w:sz w:val="20"/>
          <w:szCs w:val="20"/>
        </w:rPr>
        <w:t xml:space="preserve"> </w:t>
      </w:r>
      <w:r w:rsidRPr="005D3492">
        <w:rPr>
          <w:rFonts w:ascii="Noto Sans KR" w:eastAsia="Noto Sans KR" w:hAnsi="Noto Sans KR" w:cs="Noto Sans"/>
          <w:sz w:val="20"/>
          <w:szCs w:val="20"/>
        </w:rPr>
        <w:t>1</w:t>
      </w:r>
      <w:r w:rsidRPr="005D3492">
        <w:rPr>
          <w:rFonts w:ascii="Noto Sans KR" w:eastAsia="Noto Sans KR" w:hAnsi="Noto Sans KR" w:cs="Noto Sans" w:hint="eastAsia"/>
          <w:sz w:val="20"/>
          <w:szCs w:val="20"/>
        </w:rPr>
        <w:t>종</w:t>
      </w:r>
    </w:p>
    <w:p w14:paraId="6935EB69" w14:textId="77777777" w:rsidR="0067070A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발급기관:</w:t>
      </w:r>
      <w:r>
        <w:rPr>
          <w:rFonts w:ascii="Noto Sans KR" w:eastAsia="Noto Sans KR" w:hAnsi="Noto Sans KR" w:cs="Noto Sans"/>
          <w:sz w:val="20"/>
          <w:szCs w:val="20"/>
        </w:rPr>
        <w:t xml:space="preserve"> </w:t>
      </w:r>
      <w:r>
        <w:rPr>
          <w:rFonts w:ascii="Noto Sans KR" w:eastAsia="Noto Sans KR" w:hAnsi="Noto Sans KR" w:cs="Noto Sans" w:hint="eastAsia"/>
          <w:sz w:val="20"/>
          <w:szCs w:val="20"/>
        </w:rPr>
        <w:t>전남지방경찰청</w:t>
      </w:r>
    </w:p>
    <w:p w14:paraId="54950D8F" w14:textId="77777777" w:rsidR="0067070A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등록번호:</w:t>
      </w:r>
      <w:r>
        <w:rPr>
          <w:rFonts w:ascii="Noto Sans KR" w:eastAsia="Noto Sans KR" w:hAnsi="Noto Sans KR" w:cs="Noto Sans"/>
          <w:sz w:val="20"/>
          <w:szCs w:val="20"/>
        </w:rPr>
        <w:t xml:space="preserve"> </w:t>
      </w:r>
      <w:r w:rsidRPr="00210A47">
        <w:rPr>
          <w:rFonts w:ascii="Noto Sans KR" w:eastAsia="Noto Sans KR" w:hAnsi="Noto Sans KR" w:cs="Noto Sans"/>
          <w:sz w:val="20"/>
          <w:szCs w:val="20"/>
        </w:rPr>
        <w:t>18-18-600455-90</w:t>
      </w:r>
    </w:p>
    <w:p w14:paraId="75360ECC" w14:textId="77777777" w:rsidR="0067070A" w:rsidRPr="0062400F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취득일:</w:t>
      </w:r>
      <w:r>
        <w:rPr>
          <w:rFonts w:ascii="Noto Sans KR" w:eastAsia="Noto Sans KR" w:hAnsi="Noto Sans KR" w:cs="Noto Sans"/>
          <w:sz w:val="20"/>
          <w:szCs w:val="20"/>
        </w:rPr>
        <w:t xml:space="preserve"> 2018.01.05</w:t>
      </w:r>
    </w:p>
    <w:p w14:paraId="35E29EDF" w14:textId="7852DB5C" w:rsidR="0067070A" w:rsidRDefault="0067070A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</w:p>
    <w:p w14:paraId="09D34F65" w14:textId="7FDD1090" w:rsidR="002C67F5" w:rsidRDefault="002C67F5" w:rsidP="002C67F5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/>
          <w:sz w:val="20"/>
          <w:szCs w:val="20"/>
        </w:rPr>
        <w:t xml:space="preserve">6. </w:t>
      </w:r>
      <w:r w:rsidRPr="002C67F5">
        <w:rPr>
          <w:rFonts w:ascii="Noto Sans KR" w:eastAsia="Noto Sans KR" w:hAnsi="Noto Sans KR" w:cs="Noto Sans"/>
          <w:sz w:val="20"/>
          <w:szCs w:val="20"/>
        </w:rPr>
        <w:t>PCCP (Programmers Certified Coding Professional) C++ Lv.3</w:t>
      </w:r>
    </w:p>
    <w:p w14:paraId="147B05ED" w14:textId="77777777" w:rsidR="002C67F5" w:rsidRDefault="002C67F5" w:rsidP="002C67F5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발급기관:</w:t>
      </w:r>
      <w:r>
        <w:rPr>
          <w:rFonts w:ascii="Noto Sans KR" w:eastAsia="Noto Sans KR" w:hAnsi="Noto Sans KR" w:cs="Noto Sans"/>
          <w:sz w:val="20"/>
          <w:szCs w:val="20"/>
        </w:rPr>
        <w:t xml:space="preserve"> </w:t>
      </w:r>
      <w:r w:rsidRPr="002C67F5">
        <w:rPr>
          <w:rFonts w:ascii="Noto Sans KR" w:eastAsia="Noto Sans KR" w:hAnsi="Noto Sans KR" w:cs="Noto Sans" w:hint="eastAsia"/>
          <w:sz w:val="20"/>
          <w:szCs w:val="20"/>
        </w:rPr>
        <w:t>주식회사</w:t>
      </w:r>
      <w:r w:rsidRPr="002C67F5">
        <w:rPr>
          <w:rFonts w:ascii="Noto Sans KR" w:eastAsia="Noto Sans KR" w:hAnsi="Noto Sans KR" w:cs="Noto Sans"/>
          <w:sz w:val="20"/>
          <w:szCs w:val="20"/>
        </w:rPr>
        <w:t xml:space="preserve"> </w:t>
      </w:r>
      <w:r w:rsidRPr="002C67F5">
        <w:rPr>
          <w:rFonts w:ascii="Noto Sans KR" w:eastAsia="Noto Sans KR" w:hAnsi="Noto Sans KR" w:cs="Noto Sans" w:hint="eastAsia"/>
          <w:sz w:val="20"/>
          <w:szCs w:val="20"/>
        </w:rPr>
        <w:t>그렙</w:t>
      </w:r>
    </w:p>
    <w:p w14:paraId="3EEDEB45" w14:textId="7652BE48" w:rsidR="002C67F5" w:rsidRDefault="002C67F5" w:rsidP="002C67F5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등록번호:</w:t>
      </w:r>
      <w:r>
        <w:rPr>
          <w:rFonts w:ascii="Noto Sans KR" w:eastAsia="Noto Sans KR" w:hAnsi="Noto Sans KR" w:cs="Noto Sans"/>
          <w:sz w:val="20"/>
          <w:szCs w:val="20"/>
        </w:rPr>
        <w:t xml:space="preserve"> </w:t>
      </w:r>
      <w:r w:rsidRPr="002C67F5">
        <w:rPr>
          <w:rFonts w:ascii="Noto Sans KR" w:eastAsia="Noto Sans KR" w:hAnsi="Noto Sans KR" w:cs="Noto Sans"/>
          <w:sz w:val="20"/>
          <w:szCs w:val="20"/>
        </w:rPr>
        <w:t>25040101042613</w:t>
      </w:r>
    </w:p>
    <w:p w14:paraId="48677B26" w14:textId="50DD1ADC" w:rsidR="002C67F5" w:rsidRDefault="002C67F5" w:rsidP="002C67F5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취득일:</w:t>
      </w:r>
      <w:r w:rsidRPr="002C67F5">
        <w:rPr>
          <w:rFonts w:ascii="Noto Sans KR" w:eastAsia="Noto Sans KR" w:hAnsi="Noto Sans KR" w:cs="Noto Sans"/>
          <w:sz w:val="20"/>
          <w:szCs w:val="20"/>
        </w:rPr>
        <w:t xml:space="preserve"> 2025/04/20</w:t>
      </w:r>
    </w:p>
    <w:p w14:paraId="1DB652EF" w14:textId="651FE40A" w:rsidR="002C67F5" w:rsidRPr="002C67F5" w:rsidRDefault="002C67F5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" w:eastAsia="Noto Sans KR" w:hAnsi="Noto Sans KR" w:cs="Noto Sans" w:hint="eastAsia"/>
          <w:sz w:val="20"/>
          <w:szCs w:val="20"/>
        </w:rPr>
        <w:t>만료일</w:t>
      </w:r>
      <w:r>
        <w:rPr>
          <w:rFonts w:ascii="Noto Sans KR" w:eastAsia="Noto Sans KR" w:hAnsi="Noto Sans KR" w:cs="Noto Sans"/>
          <w:sz w:val="20"/>
          <w:szCs w:val="20"/>
        </w:rPr>
        <w:t>: 2027/04/20</w:t>
      </w:r>
    </w:p>
    <w:p w14:paraId="2F6D2939" w14:textId="77777777" w:rsidR="002C67F5" w:rsidRDefault="002C67F5" w:rsidP="0067070A">
      <w:pPr>
        <w:widowControl/>
        <w:pBdr>
          <w:bottom w:val="single" w:sz="6" w:space="1" w:color="auto"/>
        </w:pBdr>
        <w:suppressAutoHyphens w:val="0"/>
        <w:rPr>
          <w:rFonts w:ascii="Noto Sans KR" w:eastAsia="Noto Sans KR" w:hAnsi="Noto Sans KR" w:cs="Noto Sans"/>
          <w:sz w:val="20"/>
          <w:szCs w:val="20"/>
        </w:rPr>
      </w:pPr>
    </w:p>
    <w:p w14:paraId="75FF48E9" w14:textId="51F5A71B" w:rsidR="0067070A" w:rsidRDefault="0067070A">
      <w:pPr>
        <w:widowControl/>
        <w:suppressAutoHyphens w:val="0"/>
        <w:rPr>
          <w:rFonts w:ascii="Noto Sans" w:eastAsia="Noto Sans KR Light" w:hAnsi="Noto Sans" w:cs="Noto Sans"/>
        </w:rPr>
      </w:pPr>
      <w:r>
        <w:rPr>
          <w:rFonts w:ascii="Noto Sans" w:eastAsia="Noto Sans KR Light" w:hAnsi="Noto Sans" w:cs="Noto Sans"/>
        </w:rPr>
        <w:br w:type="page"/>
      </w:r>
    </w:p>
    <w:p w14:paraId="58188555" w14:textId="77777777" w:rsidR="0067070A" w:rsidRDefault="0067070A">
      <w:pPr>
        <w:widowControl/>
        <w:suppressAutoHyphens w:val="0"/>
        <w:rPr>
          <w:rFonts w:ascii="Noto Sans" w:eastAsia="Noto Sans KR Light" w:hAnsi="Noto Sans" w:cs="Noto Sans"/>
        </w:rPr>
      </w:pPr>
    </w:p>
    <w:p w14:paraId="197277B6" w14:textId="2DC9CBC6" w:rsidR="001071C6" w:rsidRPr="003466E5" w:rsidRDefault="001071C6" w:rsidP="001071C6">
      <w:pPr>
        <w:widowControl/>
        <w:pBdr>
          <w:bottom w:val="single" w:sz="6" w:space="1" w:color="auto"/>
        </w:pBdr>
        <w:suppressAutoHyphens w:val="0"/>
        <w:rPr>
          <w:rFonts w:ascii="Noto Sans" w:eastAsia="Noto Sans KR Light" w:hAnsi="Noto Sans" w:cs="Noto Sans"/>
        </w:rPr>
      </w:pPr>
      <w:r w:rsidRPr="003466E5">
        <w:rPr>
          <w:rFonts w:ascii="Noto Sans" w:eastAsia="Noto Sans KR Light" w:hAnsi="Noto Sans" w:cs="Noto Sans"/>
        </w:rPr>
        <w:t>PROJECTS</w:t>
      </w:r>
    </w:p>
    <w:p w14:paraId="05849447" w14:textId="3A4B0C0B" w:rsidR="00F94ACF" w:rsidRPr="001066EC" w:rsidRDefault="00F94ACF" w:rsidP="00F94ACF">
      <w:pPr>
        <w:rPr>
          <w:rFonts w:ascii="Noto Sans KR" w:eastAsia="Noto Sans KR" w:hAnsi="Noto Sans KR" w:cs="Noto Sans"/>
        </w:rPr>
      </w:pPr>
    </w:p>
    <w:p w14:paraId="2051DF0A" w14:textId="77777777" w:rsidR="00B15B05" w:rsidRPr="001066EC" w:rsidRDefault="00B15B05" w:rsidP="00564D5E">
      <w:pPr>
        <w:spacing w:line="180" w:lineRule="auto"/>
        <w:rPr>
          <w:rFonts w:ascii="Noto Sans KR" w:eastAsia="Noto Sans KR" w:hAnsi="Noto Sans KR" w:cs="Noto Sans"/>
        </w:rPr>
      </w:pPr>
      <w:r w:rsidRPr="001066EC">
        <w:rPr>
          <w:rFonts w:ascii="Noto Sans KR" w:eastAsia="Noto Sans KR" w:hAnsi="Noto Sans KR" w:cs="Noto Sans"/>
        </w:rPr>
        <w:t xml:space="preserve">1) 2023대학생창작모빌리티경진대회 무인모빌리티 부문  </w:t>
      </w:r>
    </w:p>
    <w:p w14:paraId="7FE64CE2" w14:textId="77777777" w:rsidR="00B15B05" w:rsidRPr="001066EC" w:rsidRDefault="00B15B05" w:rsidP="00564D5E">
      <w:pPr>
        <w:spacing w:line="180" w:lineRule="auto"/>
        <w:rPr>
          <w:rFonts w:ascii="Noto Sans KR" w:eastAsia="Noto Sans KR" w:hAnsi="Noto Sans KR" w:cs="Noto Sans"/>
        </w:rPr>
      </w:pPr>
      <w:r w:rsidRPr="001066EC">
        <w:rPr>
          <w:rFonts w:ascii="Noto Sans KR" w:eastAsia="Noto Sans KR" w:hAnsi="Noto Sans KR" w:cs="Noto Sans"/>
        </w:rPr>
        <w:t xml:space="preserve">   (STUDENT CREATIVE MOBILITY COMPETITION 2023 Unmanned Mobility part)  </w:t>
      </w:r>
    </w:p>
    <w:p w14:paraId="361C3CFC" w14:textId="745C529B" w:rsidR="006B3015" w:rsidRDefault="00B15B05" w:rsidP="006B3015">
      <w:pPr>
        <w:spacing w:line="180" w:lineRule="auto"/>
        <w:ind w:leftChars="100" w:left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팀 구성: 12  </w:t>
      </w:r>
    </w:p>
    <w:p w14:paraId="645024A2" w14:textId="77777777" w:rsidR="006B3015" w:rsidRDefault="00B15B05" w:rsidP="006B3015">
      <w:pPr>
        <w:spacing w:line="180" w:lineRule="auto"/>
        <w:ind w:leftChars="100" w:left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역할: Localization Lead </w:t>
      </w:r>
    </w:p>
    <w:p w14:paraId="46E4FFFB" w14:textId="718BBD69" w:rsidR="006B3015" w:rsidRDefault="006B3015" w:rsidP="006B3015">
      <w:pPr>
        <w:spacing w:line="180" w:lineRule="auto"/>
        <w:ind w:leftChars="100" w:left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기간: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 2023.03 ~ 202</w:t>
      </w:r>
      <w:r w:rsidR="00475D35">
        <w:rPr>
          <w:rFonts w:ascii="Noto Sans KR Light" w:eastAsia="Noto Sans KR Light" w:hAnsi="Noto Sans KR Light" w:cs="Noto Sans"/>
          <w:sz w:val="20"/>
          <w:szCs w:val="20"/>
        </w:rPr>
        <w:t>3</w:t>
      </w:r>
      <w:r>
        <w:rPr>
          <w:rFonts w:ascii="Noto Sans KR Light" w:eastAsia="Noto Sans KR Light" w:hAnsi="Noto Sans KR Light" w:cs="Noto Sans"/>
          <w:sz w:val="20"/>
          <w:szCs w:val="20"/>
        </w:rPr>
        <w:t>.10 (8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개월</w:t>
      </w:r>
      <w:r>
        <w:rPr>
          <w:rFonts w:ascii="Noto Sans KR Light" w:eastAsia="Noto Sans KR Light" w:hAnsi="Noto Sans KR Light" w:cs="Noto Sans"/>
          <w:sz w:val="20"/>
          <w:szCs w:val="20"/>
        </w:rPr>
        <w:t>)</w:t>
      </w:r>
    </w:p>
    <w:p w14:paraId="03AB2789" w14:textId="1FE667ED" w:rsidR="00B15B05" w:rsidRPr="009E5660" w:rsidRDefault="00B15B05" w:rsidP="006B3015">
      <w:pPr>
        <w:spacing w:line="180" w:lineRule="auto"/>
        <w:ind w:leftChars="100" w:left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</w:t>
      </w:r>
      <w:r w:rsidR="004D0589">
        <w:rPr>
          <w:rFonts w:ascii="Noto Sans KR Light" w:eastAsia="Noto Sans KR Light" w:hAnsi="Noto Sans KR Light" w:cs="Noto Sans" w:hint="eastAsia"/>
          <w:sz w:val="20"/>
          <w:szCs w:val="20"/>
        </w:rPr>
        <w:t>담당 업무</w:t>
      </w: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:  </w:t>
      </w:r>
    </w:p>
    <w:p w14:paraId="58185383" w14:textId="199C84BC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RTK GPS, IMU를 활용하여 차량 위치 및 헤딩(Heading) 추정  </w:t>
      </w:r>
    </w:p>
    <w:p w14:paraId="3848B0E4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WGS-84 좌표계를 UTM으로 변환 (WGS-84 to UTM)  </w:t>
      </w:r>
    </w:p>
    <w:p w14:paraId="57B6EEAC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JOSM을 활용해 글로벌 패스(Global Path) 생성  </w:t>
      </w:r>
    </w:p>
    <w:p w14:paraId="1FEF2024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K-City 트랙에서 자율주행 미션 수행 (정적·소형·대형 장애물 회피, 음영구역 배달 등)  </w:t>
      </w:r>
    </w:p>
    <w:p w14:paraId="20FD8AB9" w14:textId="0CF0E943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영상</w:t>
      </w:r>
      <w:r w:rsidR="00770197" w:rsidRPr="009E5660">
        <w:rPr>
          <w:rFonts w:ascii="Noto Sans KR Light" w:eastAsia="Noto Sans KR Light" w:hAnsi="Noto Sans KR Light" w:cs="Noto Sans"/>
          <w:sz w:val="20"/>
          <w:szCs w:val="20"/>
        </w:rPr>
        <w:t xml:space="preserve">: </w:t>
      </w:r>
      <w:hyperlink r:id="rId11" w:history="1">
        <w:r w:rsidR="00462C7F" w:rsidRPr="00FA6A1D">
          <w:rPr>
            <w:rStyle w:val="a3"/>
            <w:rFonts w:ascii="Noto Sans KR Light" w:eastAsia="Noto Sans KR Light" w:hAnsi="Noto Sans KR Light" w:cs="Noto Sans"/>
            <w:sz w:val="20"/>
            <w:szCs w:val="20"/>
          </w:rPr>
          <w:t>https://www.youtube.com/live/g-u4luKR8nU?si=1tMJbcV1_7eGXlJx&amp;t=16490</w:t>
        </w:r>
      </w:hyperlink>
      <w:r w:rsidR="00462C7F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</w:p>
    <w:p w14:paraId="04AF22CD" w14:textId="33359B34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기사</w:t>
      </w:r>
      <w:r w:rsidR="00770197" w:rsidRPr="009E5660">
        <w:rPr>
          <w:rFonts w:ascii="Noto Sans KR Light" w:eastAsia="Noto Sans KR Light" w:hAnsi="Noto Sans KR Light" w:cs="Noto Sans"/>
          <w:sz w:val="20"/>
          <w:szCs w:val="20"/>
        </w:rPr>
        <w:t xml:space="preserve">: </w:t>
      </w:r>
      <w:hyperlink r:id="rId12" w:history="1">
        <w:r w:rsidR="00404C59" w:rsidRPr="00203622">
          <w:rPr>
            <w:rStyle w:val="a3"/>
            <w:rFonts w:ascii="Noto Sans KR Light" w:eastAsia="Noto Sans KR Light" w:hAnsi="Noto Sans KR Light" w:cs="Noto Sans"/>
            <w:sz w:val="20"/>
            <w:szCs w:val="20"/>
          </w:rPr>
          <w:t>https://www.yna.co.kr/view/AKR20231017031600003</w:t>
        </w:r>
      </w:hyperlink>
    </w:p>
    <w:p w14:paraId="4DD6D096" w14:textId="77777777" w:rsidR="00B15B05" w:rsidRPr="001066EC" w:rsidRDefault="00B15B05" w:rsidP="00564D5E">
      <w:pPr>
        <w:spacing w:line="180" w:lineRule="auto"/>
        <w:rPr>
          <w:rFonts w:ascii="Noto Sans KR" w:eastAsia="Noto Sans KR" w:hAnsi="Noto Sans KR" w:cs="Noto Sans"/>
        </w:rPr>
      </w:pPr>
    </w:p>
    <w:p w14:paraId="450CFA96" w14:textId="77777777" w:rsidR="00B15B05" w:rsidRPr="001066EC" w:rsidRDefault="00B15B05" w:rsidP="00564D5E">
      <w:pPr>
        <w:spacing w:line="180" w:lineRule="auto"/>
        <w:rPr>
          <w:rFonts w:ascii="Noto Sans KR" w:eastAsia="Noto Sans KR" w:hAnsi="Noto Sans KR" w:cs="Noto Sans"/>
        </w:rPr>
      </w:pPr>
      <w:r w:rsidRPr="001066EC">
        <w:rPr>
          <w:rFonts w:ascii="Noto Sans KR" w:eastAsia="Noto Sans KR" w:hAnsi="Noto Sans KR" w:cs="Noto Sans"/>
        </w:rPr>
        <w:t xml:space="preserve">2) 나노 소어 라인 트레이싱 (Nanosaur Line Tracing)  </w:t>
      </w:r>
    </w:p>
    <w:p w14:paraId="04D44F66" w14:textId="2A799CD8" w:rsidR="006B3015" w:rsidRDefault="006B3015" w:rsidP="006B3015">
      <w:pPr>
        <w:spacing w:line="180" w:lineRule="auto"/>
        <w:ind w:leftChars="100" w:left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팀 구성: </w:t>
      </w:r>
      <w:r>
        <w:rPr>
          <w:rFonts w:ascii="Noto Sans KR Light" w:eastAsia="Noto Sans KR Light" w:hAnsi="Noto Sans KR Light" w:cs="Noto Sans"/>
          <w:sz w:val="20"/>
          <w:szCs w:val="20"/>
        </w:rPr>
        <w:t>3</w:t>
      </w:r>
    </w:p>
    <w:p w14:paraId="5FF6B7EC" w14:textId="3592703C" w:rsidR="006B3015" w:rsidRDefault="006B3015" w:rsidP="006B3015">
      <w:pPr>
        <w:spacing w:line="180" w:lineRule="auto"/>
        <w:ind w:leftChars="100" w:left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역할: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팀장,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r w:rsidRPr="009E5660">
        <w:rPr>
          <w:rFonts w:ascii="Noto Sans KR Light" w:eastAsia="Noto Sans KR Light" w:hAnsi="Noto Sans KR Light" w:cs="Noto Sans"/>
          <w:sz w:val="20"/>
          <w:szCs w:val="20"/>
        </w:rPr>
        <w:t>모터 제어 &amp; 라인 감지</w:t>
      </w:r>
    </w:p>
    <w:p w14:paraId="16FAB799" w14:textId="2C148E1D" w:rsidR="006B3015" w:rsidRDefault="006B3015" w:rsidP="006B3015">
      <w:pPr>
        <w:spacing w:line="180" w:lineRule="auto"/>
        <w:ind w:leftChars="100" w:left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기간: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 2023.03 ~ 2023.06 (3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개월</w:t>
      </w:r>
      <w:r>
        <w:rPr>
          <w:rFonts w:ascii="Noto Sans KR Light" w:eastAsia="Noto Sans KR Light" w:hAnsi="Noto Sans KR Light" w:cs="Noto Sans"/>
          <w:sz w:val="20"/>
          <w:szCs w:val="20"/>
        </w:rPr>
        <w:t>)</w:t>
      </w:r>
    </w:p>
    <w:p w14:paraId="4368257B" w14:textId="29F8498D" w:rsidR="00B15B05" w:rsidRPr="009E5660" w:rsidRDefault="006B3015" w:rsidP="006B3015">
      <w:pPr>
        <w:spacing w:line="180" w:lineRule="auto"/>
        <w:ind w:firstLine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</w:t>
      </w:r>
      <w:r w:rsidR="004D0589">
        <w:rPr>
          <w:rFonts w:ascii="Noto Sans KR Light" w:eastAsia="Noto Sans KR Light" w:hAnsi="Noto Sans KR Light" w:cs="Noto Sans" w:hint="eastAsia"/>
          <w:sz w:val="20"/>
          <w:szCs w:val="20"/>
        </w:rPr>
        <w:t>담당 업무</w:t>
      </w: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:  </w:t>
      </w:r>
      <w:r w:rsidR="00B15B05"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</w:p>
    <w:p w14:paraId="0D72C7B0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Jetson Nano 보드를 사용해 무한궤도형 Nanosaur 이동체 제작  </w:t>
      </w:r>
    </w:p>
    <w:p w14:paraId="076362EA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OpenCV 활용, HSV 변환을 통한 라인 감지(Line Detection)  </w:t>
      </w:r>
    </w:p>
    <w:p w14:paraId="0AD6526C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C++로 모터 제어 알고리즘 및 라인 따라가기(Line Following) 로직 구현  </w:t>
      </w:r>
    </w:p>
    <w:p w14:paraId="2C21AFD7" w14:textId="2DF1FAB1" w:rsidR="00B15B05" w:rsidRPr="009E5660" w:rsidRDefault="00770197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 GitHub: </w:t>
      </w:r>
      <w:hyperlink r:id="rId13" w:history="1">
        <w:r w:rsidR="00404C59" w:rsidRPr="00203622">
          <w:rPr>
            <w:rStyle w:val="a3"/>
            <w:rFonts w:ascii="Noto Sans KR Light" w:eastAsia="Noto Sans KR Light" w:hAnsi="Noto Sans KR Light" w:cs="Noto Sans"/>
            <w:sz w:val="20"/>
            <w:szCs w:val="20"/>
          </w:rPr>
          <w:t>https://github.com/Carpediem324/nanosaur_robotprogramming</w:t>
        </w:r>
      </w:hyperlink>
      <w:r w:rsidR="00404C59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r w:rsidR="00B15B05"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</w:t>
      </w:r>
    </w:p>
    <w:p w14:paraId="23638361" w14:textId="77777777" w:rsidR="00B15B05" w:rsidRPr="001066EC" w:rsidRDefault="00B15B05" w:rsidP="00564D5E">
      <w:pPr>
        <w:spacing w:line="180" w:lineRule="auto"/>
        <w:rPr>
          <w:rFonts w:ascii="Noto Sans KR" w:eastAsia="Noto Sans KR" w:hAnsi="Noto Sans KR" w:cs="Noto Sans"/>
        </w:rPr>
      </w:pPr>
    </w:p>
    <w:p w14:paraId="7F2C69DC" w14:textId="711E1EE8" w:rsidR="00B15B05" w:rsidRPr="001066EC" w:rsidRDefault="00B15B05" w:rsidP="00564D5E">
      <w:pPr>
        <w:spacing w:line="180" w:lineRule="auto"/>
        <w:rPr>
          <w:rFonts w:ascii="Noto Sans KR" w:eastAsia="Noto Sans KR" w:hAnsi="Noto Sans KR" w:cs="Noto Sans"/>
        </w:rPr>
      </w:pPr>
      <w:r w:rsidRPr="001066EC">
        <w:rPr>
          <w:rFonts w:ascii="Noto Sans KR" w:eastAsia="Noto Sans KR" w:hAnsi="Noto Sans KR" w:cs="Noto Sans"/>
        </w:rPr>
        <w:t xml:space="preserve">3) 원자력연구원 우주탐사로버 패널 제작(Web Panel for Space Exploration Rover)  </w:t>
      </w:r>
    </w:p>
    <w:p w14:paraId="68BDD032" w14:textId="57E00163" w:rsidR="00E200D4" w:rsidRDefault="00E200D4" w:rsidP="00E200D4">
      <w:pPr>
        <w:spacing w:line="180" w:lineRule="auto"/>
        <w:ind w:leftChars="100" w:left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팀 구성: </w:t>
      </w:r>
      <w:r>
        <w:rPr>
          <w:rFonts w:ascii="Noto Sans KR Light" w:eastAsia="Noto Sans KR Light" w:hAnsi="Noto Sans KR Light" w:cs="Noto Sans"/>
          <w:sz w:val="20"/>
          <w:szCs w:val="20"/>
        </w:rPr>
        <w:t>2</w:t>
      </w:r>
    </w:p>
    <w:p w14:paraId="54E8F112" w14:textId="53ECB76E" w:rsidR="00E200D4" w:rsidRPr="00E200D4" w:rsidRDefault="00E200D4" w:rsidP="00E200D4">
      <w:pPr>
        <w:spacing w:line="180" w:lineRule="auto"/>
        <w:ind w:leftChars="100" w:left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>- 역할: WebRTC &amp; ROS 연동</w:t>
      </w:r>
    </w:p>
    <w:p w14:paraId="07751064" w14:textId="7A8289AC" w:rsidR="00E200D4" w:rsidRDefault="00E200D4" w:rsidP="00E200D4">
      <w:pPr>
        <w:spacing w:line="180" w:lineRule="auto"/>
        <w:ind w:leftChars="100" w:left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기간: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 2024.01 ~ 20</w:t>
      </w:r>
      <w:r w:rsidR="00475D35">
        <w:rPr>
          <w:rFonts w:ascii="Noto Sans KR Light" w:eastAsia="Noto Sans KR Light" w:hAnsi="Noto Sans KR Light" w:cs="Noto Sans"/>
          <w:sz w:val="20"/>
          <w:szCs w:val="20"/>
        </w:rPr>
        <w:t>24</w:t>
      </w:r>
      <w:r>
        <w:rPr>
          <w:rFonts w:ascii="Noto Sans KR Light" w:eastAsia="Noto Sans KR Light" w:hAnsi="Noto Sans KR Light" w:cs="Noto Sans"/>
          <w:sz w:val="20"/>
          <w:szCs w:val="20"/>
        </w:rPr>
        <w:t>.03 (3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개월</w:t>
      </w:r>
      <w:r>
        <w:rPr>
          <w:rFonts w:ascii="Noto Sans KR Light" w:eastAsia="Noto Sans KR Light" w:hAnsi="Noto Sans KR Light" w:cs="Noto Sans"/>
          <w:sz w:val="20"/>
          <w:szCs w:val="20"/>
        </w:rPr>
        <w:t>)</w:t>
      </w:r>
    </w:p>
    <w:p w14:paraId="29444AF6" w14:textId="355852D9" w:rsidR="00B15B05" w:rsidRPr="009E5660" w:rsidRDefault="00E200D4" w:rsidP="00E200D4">
      <w:pPr>
        <w:spacing w:line="180" w:lineRule="auto"/>
        <w:ind w:firstLine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</w:t>
      </w:r>
      <w:r w:rsidR="004D0589">
        <w:rPr>
          <w:rFonts w:ascii="Noto Sans KR Light" w:eastAsia="Noto Sans KR Light" w:hAnsi="Noto Sans KR Light" w:cs="Noto Sans" w:hint="eastAsia"/>
          <w:sz w:val="20"/>
          <w:szCs w:val="20"/>
        </w:rPr>
        <w:t>담당 업무</w:t>
      </w:r>
      <w:r w:rsidRPr="009E5660">
        <w:rPr>
          <w:rFonts w:ascii="Noto Sans KR Light" w:eastAsia="Noto Sans KR Light" w:hAnsi="Noto Sans KR Light" w:cs="Noto Sans"/>
          <w:sz w:val="20"/>
          <w:szCs w:val="20"/>
        </w:rPr>
        <w:t>:</w:t>
      </w:r>
    </w:p>
    <w:p w14:paraId="3BFC7EAF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WebRTC를 사용해 로봇 카메라와 공유화면을 웹 패널로 구현, Ngrok으로 외부 배포  </w:t>
      </w:r>
    </w:p>
    <w:p w14:paraId="6094C5B5" w14:textId="46F2A223" w:rsidR="00B15B05" w:rsidRDefault="00B15B05" w:rsidP="00564D5E">
      <w:pPr>
        <w:spacing w:line="180" w:lineRule="auto"/>
        <w:rPr>
          <w:rFonts w:ascii="Noto Sans KR Light" w:eastAsia="Noto Sans KR Light" w:hAnsi="Noto Sans KR Light" w:cs="Noto Sans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roslib.js를 통해 ROS 토픽(예: 모터 RPM 데이터)을 실시간으로 웹 패널에 시각화 </w:t>
      </w:r>
      <w:r w:rsidRPr="009E5660">
        <w:rPr>
          <w:rFonts w:ascii="Noto Sans KR Light" w:eastAsia="Noto Sans KR Light" w:hAnsi="Noto Sans KR Light" w:cs="Noto Sans"/>
        </w:rPr>
        <w:t xml:space="preserve"> </w:t>
      </w:r>
    </w:p>
    <w:p w14:paraId="6542F22D" w14:textId="4A968B34" w:rsidR="009F58A7" w:rsidRPr="009E5660" w:rsidRDefault="009F58A7" w:rsidP="00564D5E">
      <w:pPr>
        <w:spacing w:line="180" w:lineRule="auto"/>
        <w:rPr>
          <w:rFonts w:ascii="Noto Sans KR Light" w:eastAsia="Noto Sans KR Light" w:hAnsi="Noto Sans KR Light" w:cs="Noto Sans"/>
        </w:rPr>
      </w:pPr>
      <w:r>
        <w:rPr>
          <w:rFonts w:ascii="Noto Sans KR Light" w:eastAsia="Noto Sans KR Light" w:hAnsi="Noto Sans KR Light" w:cs="Noto Sans"/>
          <w:sz w:val="20"/>
          <w:szCs w:val="20"/>
        </w:rPr>
        <w:t xml:space="preserve">     </w:t>
      </w:r>
      <w:r w:rsidRPr="009E5660">
        <w:rPr>
          <w:rFonts w:ascii="Noto Sans KR Light" w:eastAsia="Noto Sans KR Light" w:hAnsi="Noto Sans KR Light" w:cs="Noto Sans"/>
          <w:sz w:val="20"/>
          <w:szCs w:val="20"/>
        </w:rPr>
        <w:t>•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 xml:space="preserve">대한민국 과학축제 전시 </w:t>
      </w:r>
      <w:r>
        <w:rPr>
          <w:rFonts w:ascii="Noto Sans KR Light" w:eastAsia="Noto Sans KR Light" w:hAnsi="Noto Sans KR Light" w:cs="Noto Sans"/>
          <w:sz w:val="20"/>
          <w:szCs w:val="20"/>
        </w:rPr>
        <w:t>2024.04.25 ~ 28 (KAERI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부스</w:t>
      </w:r>
      <w:r>
        <w:rPr>
          <w:rFonts w:ascii="Noto Sans KR Light" w:eastAsia="Noto Sans KR Light" w:hAnsi="Noto Sans KR Light" w:cs="Noto Sans"/>
          <w:sz w:val="20"/>
          <w:szCs w:val="20"/>
        </w:rPr>
        <w:t>)</w:t>
      </w:r>
    </w:p>
    <w:p w14:paraId="39CFC4F9" w14:textId="77777777" w:rsidR="00564D5E" w:rsidRDefault="00564D5E" w:rsidP="00564D5E">
      <w:pPr>
        <w:widowControl/>
        <w:suppressAutoHyphens w:val="0"/>
        <w:spacing w:line="180" w:lineRule="auto"/>
        <w:rPr>
          <w:rFonts w:ascii="Noto Sans KR" w:eastAsia="Noto Sans KR" w:hAnsi="Noto Sans KR" w:cs="Noto Sans"/>
        </w:rPr>
      </w:pPr>
    </w:p>
    <w:p w14:paraId="0CF5B9DC" w14:textId="0BEA6274" w:rsidR="00B15B05" w:rsidRPr="001066EC" w:rsidRDefault="00B15B05" w:rsidP="00564D5E">
      <w:pPr>
        <w:widowControl/>
        <w:suppressAutoHyphens w:val="0"/>
        <w:spacing w:line="180" w:lineRule="auto"/>
        <w:rPr>
          <w:rFonts w:ascii="Noto Sans KR" w:eastAsia="Noto Sans KR" w:hAnsi="Noto Sans KR" w:cs="Noto Sans"/>
        </w:rPr>
      </w:pPr>
      <w:r w:rsidRPr="001066EC">
        <w:rPr>
          <w:rFonts w:ascii="Noto Sans KR" w:eastAsia="Noto Sans KR" w:hAnsi="Noto Sans KR" w:cs="Noto Sans"/>
        </w:rPr>
        <w:t xml:space="preserve">4) 원자력연구원 극한환경 실내 SLAM 성능평가 및 개선  </w:t>
      </w:r>
    </w:p>
    <w:p w14:paraId="49E7E558" w14:textId="77777777" w:rsidR="00B15B05" w:rsidRPr="001066EC" w:rsidRDefault="00B15B05" w:rsidP="00564D5E">
      <w:pPr>
        <w:spacing w:line="180" w:lineRule="auto"/>
        <w:rPr>
          <w:rFonts w:ascii="Noto Sans KR" w:eastAsia="Noto Sans KR" w:hAnsi="Noto Sans KR" w:cs="Noto Sans"/>
        </w:rPr>
      </w:pPr>
      <w:r w:rsidRPr="001066EC">
        <w:rPr>
          <w:rFonts w:ascii="Noto Sans KR" w:eastAsia="Noto Sans KR" w:hAnsi="Noto Sans KR" w:cs="Noto Sans"/>
        </w:rPr>
        <w:t xml:space="preserve">   (Indoor SLAM Evaluation in Extreme Environment)  </w:t>
      </w:r>
    </w:p>
    <w:p w14:paraId="0B5FB1A2" w14:textId="032FE5A5" w:rsidR="00F82A16" w:rsidRDefault="00F82A16" w:rsidP="00F82A16">
      <w:pPr>
        <w:spacing w:line="180" w:lineRule="auto"/>
        <w:ind w:leftChars="100" w:left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팀 구성: </w:t>
      </w:r>
      <w:r>
        <w:rPr>
          <w:rFonts w:ascii="Noto Sans KR Light" w:eastAsia="Noto Sans KR Light" w:hAnsi="Noto Sans KR Light" w:cs="Noto Sans"/>
          <w:sz w:val="20"/>
          <w:szCs w:val="20"/>
        </w:rPr>
        <w:t>3</w:t>
      </w:r>
    </w:p>
    <w:p w14:paraId="712E3A5D" w14:textId="730688E1" w:rsidR="00F82A16" w:rsidRPr="00F82A16" w:rsidRDefault="00F82A16" w:rsidP="00F82A16">
      <w:pPr>
        <w:spacing w:line="180" w:lineRule="auto"/>
        <w:ind w:leftChars="100" w:left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>- 역할:</w:t>
      </w:r>
      <w:r w:rsidRPr="00F82A16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r w:rsidRPr="009E5660">
        <w:rPr>
          <w:rFonts w:ascii="Noto Sans KR Light" w:eastAsia="Noto Sans KR Light" w:hAnsi="Noto Sans KR Light" w:cs="Noto Sans"/>
          <w:sz w:val="20"/>
          <w:szCs w:val="20"/>
        </w:rPr>
        <w:t>네트워크 및 SLAM 파라미터 분석</w:t>
      </w:r>
    </w:p>
    <w:p w14:paraId="1581E990" w14:textId="7ECB218C" w:rsidR="00F82A16" w:rsidRDefault="00F82A16" w:rsidP="00F82A16">
      <w:pPr>
        <w:spacing w:line="180" w:lineRule="auto"/>
        <w:ind w:leftChars="100" w:left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기간: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 2024.01 ~ 202</w:t>
      </w:r>
      <w:r w:rsidR="00475D35">
        <w:rPr>
          <w:rFonts w:ascii="Noto Sans KR Light" w:eastAsia="Noto Sans KR Light" w:hAnsi="Noto Sans KR Light" w:cs="Noto Sans"/>
          <w:sz w:val="20"/>
          <w:szCs w:val="20"/>
        </w:rPr>
        <w:t>4</w:t>
      </w:r>
      <w:r>
        <w:rPr>
          <w:rFonts w:ascii="Noto Sans KR Light" w:eastAsia="Noto Sans KR Light" w:hAnsi="Noto Sans KR Light" w:cs="Noto Sans"/>
          <w:sz w:val="20"/>
          <w:szCs w:val="20"/>
        </w:rPr>
        <w:t>.0</w:t>
      </w:r>
      <w:r w:rsidR="00B66D71">
        <w:rPr>
          <w:rFonts w:ascii="Noto Sans KR Light" w:eastAsia="Noto Sans KR Light" w:hAnsi="Noto Sans KR Light" w:cs="Noto Sans"/>
          <w:sz w:val="20"/>
          <w:szCs w:val="20"/>
        </w:rPr>
        <w:t>6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 (</w:t>
      </w:r>
      <w:r w:rsidR="00B66D71">
        <w:rPr>
          <w:rFonts w:ascii="Noto Sans KR Light" w:eastAsia="Noto Sans KR Light" w:hAnsi="Noto Sans KR Light" w:cs="Noto Sans"/>
          <w:sz w:val="20"/>
          <w:szCs w:val="20"/>
        </w:rPr>
        <w:t>6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개월</w:t>
      </w:r>
      <w:r>
        <w:rPr>
          <w:rFonts w:ascii="Noto Sans KR Light" w:eastAsia="Noto Sans KR Light" w:hAnsi="Noto Sans KR Light" w:cs="Noto Sans"/>
          <w:sz w:val="20"/>
          <w:szCs w:val="20"/>
        </w:rPr>
        <w:t>)</w:t>
      </w:r>
    </w:p>
    <w:p w14:paraId="5F9FAA93" w14:textId="776A6ED7" w:rsidR="00F82A16" w:rsidRPr="009E5660" w:rsidRDefault="00F82A16" w:rsidP="00F82A16">
      <w:pPr>
        <w:spacing w:line="180" w:lineRule="auto"/>
        <w:ind w:firstLine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</w:t>
      </w:r>
      <w:r w:rsidR="004D0589">
        <w:rPr>
          <w:rFonts w:ascii="Noto Sans KR Light" w:eastAsia="Noto Sans KR Light" w:hAnsi="Noto Sans KR Light" w:cs="Noto Sans" w:hint="eastAsia"/>
          <w:sz w:val="20"/>
          <w:szCs w:val="20"/>
        </w:rPr>
        <w:t>담당 업무</w:t>
      </w:r>
      <w:r w:rsidRPr="009E5660">
        <w:rPr>
          <w:rFonts w:ascii="Noto Sans KR Light" w:eastAsia="Noto Sans KR Light" w:hAnsi="Noto Sans KR Light" w:cs="Noto Sans"/>
          <w:sz w:val="20"/>
          <w:szCs w:val="20"/>
        </w:rPr>
        <w:t>:</w:t>
      </w:r>
    </w:p>
    <w:p w14:paraId="47231253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OpenVPN으로 내부 네트워크 구축  </w:t>
      </w:r>
    </w:p>
    <w:p w14:paraId="2782DB43" w14:textId="60FCABCF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ROS1, ROS2의 Action Programming을 활용해 Round-Trip Time(RTT) 측정 및 Network Budget 산정  </w:t>
      </w:r>
    </w:p>
    <w:p w14:paraId="62225C66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HDL Graph SLAM 파라미터 튜닝 및 실험  </w:t>
      </w:r>
    </w:p>
    <w:p w14:paraId="5B3FA4B2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NVIDIA Isaac Sim(PhysX Lidar, RTX Lidar)로 SLAM 성능 테스트  </w:t>
      </w:r>
    </w:p>
    <w:p w14:paraId="339E333B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SolidWorks로 복도·원형·사각형 맵 제작, 다양한 환경에서 성능 체크  </w:t>
      </w:r>
    </w:p>
    <w:p w14:paraId="57202DDB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Unitree Go1 로봇을 활용해 실내 SLAM 실험 및 평가  </w:t>
      </w:r>
    </w:p>
    <w:p w14:paraId="088C1915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3D 맵 + 방사선 데이터 결합, PyQtGraph를 활용해 2D 방사선 지도 작성  </w:t>
      </w:r>
    </w:p>
    <w:p w14:paraId="01AAEB09" w14:textId="77777777" w:rsidR="00B15B05" w:rsidRPr="001066EC" w:rsidRDefault="00B15B05" w:rsidP="00564D5E">
      <w:pPr>
        <w:spacing w:line="180" w:lineRule="auto"/>
        <w:rPr>
          <w:rFonts w:ascii="Noto Sans KR" w:eastAsia="Noto Sans KR" w:hAnsi="Noto Sans KR" w:cs="Noto Sans"/>
        </w:rPr>
      </w:pPr>
    </w:p>
    <w:p w14:paraId="07BBEFB9" w14:textId="0B0CEC95" w:rsidR="00EB1F0F" w:rsidRDefault="00EB1F0F">
      <w:pPr>
        <w:widowControl/>
        <w:suppressAutoHyphens w:val="0"/>
        <w:rPr>
          <w:rFonts w:ascii="Noto Sans KR" w:eastAsia="Noto Sans KR" w:hAnsi="Noto Sans KR" w:cs="Noto Sans"/>
        </w:rPr>
      </w:pPr>
      <w:r>
        <w:rPr>
          <w:rFonts w:ascii="Noto Sans KR" w:eastAsia="Noto Sans KR" w:hAnsi="Noto Sans KR" w:cs="Noto Sans"/>
        </w:rPr>
        <w:br w:type="page"/>
      </w:r>
    </w:p>
    <w:p w14:paraId="09DCC15C" w14:textId="77777777" w:rsidR="006D5996" w:rsidRDefault="006D5996">
      <w:pPr>
        <w:widowControl/>
        <w:suppressAutoHyphens w:val="0"/>
        <w:rPr>
          <w:rFonts w:ascii="Noto Sans KR" w:eastAsia="Noto Sans KR" w:hAnsi="Noto Sans KR" w:cs="Noto Sans"/>
        </w:rPr>
      </w:pPr>
    </w:p>
    <w:p w14:paraId="5AB1798F" w14:textId="0564D13E" w:rsidR="00B15B05" w:rsidRPr="001066EC" w:rsidRDefault="00B15B05" w:rsidP="00564D5E">
      <w:pPr>
        <w:spacing w:line="180" w:lineRule="auto"/>
        <w:rPr>
          <w:rFonts w:ascii="Noto Sans KR" w:eastAsia="Noto Sans KR" w:hAnsi="Noto Sans KR" w:cs="Noto Sans"/>
        </w:rPr>
      </w:pPr>
      <w:r w:rsidRPr="001066EC">
        <w:rPr>
          <w:rFonts w:ascii="Noto Sans KR" w:eastAsia="Noto Sans KR" w:hAnsi="Noto Sans KR" w:cs="Noto Sans"/>
        </w:rPr>
        <w:t xml:space="preserve">5) STT기반 모의면접 웹사이트 개발(Mock Interview Website with STT)  </w:t>
      </w:r>
    </w:p>
    <w:p w14:paraId="37AF2AF2" w14:textId="1DA5F1C4" w:rsidR="00203F10" w:rsidRDefault="00203F10" w:rsidP="00203F10">
      <w:pPr>
        <w:spacing w:line="180" w:lineRule="auto"/>
        <w:ind w:leftChars="100" w:left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팀 구성: </w:t>
      </w:r>
      <w:r>
        <w:rPr>
          <w:rFonts w:ascii="Noto Sans KR Light" w:eastAsia="Noto Sans KR Light" w:hAnsi="Noto Sans KR Light" w:cs="Noto Sans"/>
          <w:sz w:val="20"/>
          <w:szCs w:val="20"/>
        </w:rPr>
        <w:t>4</w:t>
      </w:r>
    </w:p>
    <w:p w14:paraId="560F5603" w14:textId="1ABF97D9" w:rsidR="00203F10" w:rsidRPr="00F82A16" w:rsidRDefault="00203F10" w:rsidP="00203F10">
      <w:pPr>
        <w:spacing w:line="180" w:lineRule="auto"/>
        <w:ind w:leftChars="100" w:left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>- 역할:</w:t>
      </w:r>
      <w:r w:rsidRPr="00F82A16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팀장,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r w:rsidRPr="009E5660">
        <w:rPr>
          <w:rFonts w:ascii="Noto Sans KR Light" w:eastAsia="Noto Sans KR Light" w:hAnsi="Noto Sans KR Light" w:cs="Noto Sans"/>
          <w:sz w:val="20"/>
          <w:szCs w:val="20"/>
        </w:rPr>
        <w:t>백엔드 &amp; 프롬프트 엔지니어링</w:t>
      </w:r>
    </w:p>
    <w:p w14:paraId="25639199" w14:textId="3E7C11B2" w:rsidR="00203F10" w:rsidRDefault="00203F10" w:rsidP="00203F10">
      <w:pPr>
        <w:spacing w:line="180" w:lineRule="auto"/>
        <w:ind w:leftChars="100" w:left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기간: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 2022.09 ~ 2023.06 (10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개월</w:t>
      </w:r>
      <w:r>
        <w:rPr>
          <w:rFonts w:ascii="Noto Sans KR Light" w:eastAsia="Noto Sans KR Light" w:hAnsi="Noto Sans KR Light" w:cs="Noto Sans"/>
          <w:sz w:val="20"/>
          <w:szCs w:val="20"/>
        </w:rPr>
        <w:t>)</w:t>
      </w:r>
    </w:p>
    <w:p w14:paraId="2EA62A3D" w14:textId="17464DC3" w:rsidR="00203F10" w:rsidRPr="009E5660" w:rsidRDefault="00203F10" w:rsidP="00AC40F6">
      <w:pPr>
        <w:spacing w:line="180" w:lineRule="auto"/>
        <w:ind w:firstLine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</w:t>
      </w:r>
      <w:r w:rsidR="004D0589">
        <w:rPr>
          <w:rFonts w:ascii="Noto Sans KR Light" w:eastAsia="Noto Sans KR Light" w:hAnsi="Noto Sans KR Light" w:cs="Noto Sans" w:hint="eastAsia"/>
          <w:sz w:val="20"/>
          <w:szCs w:val="20"/>
        </w:rPr>
        <w:t>담당 업무</w:t>
      </w:r>
      <w:r w:rsidRPr="009E5660">
        <w:rPr>
          <w:rFonts w:ascii="Noto Sans KR Light" w:eastAsia="Noto Sans KR Light" w:hAnsi="Noto Sans KR Light" w:cs="Noto Sans"/>
          <w:sz w:val="20"/>
          <w:szCs w:val="20"/>
        </w:rPr>
        <w:t>:</w:t>
      </w:r>
    </w:p>
    <w:p w14:paraId="2D32A0CD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Firebase로 인증(Authentication), 데이터베이스(DB) 구성 및 배포  </w:t>
      </w:r>
    </w:p>
    <w:p w14:paraId="0A4F9F0F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webkitSpeechRecognition을 활용해 STT 구현  </w:t>
      </w:r>
    </w:p>
    <w:p w14:paraId="2B95B9F9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npm 패키지(keyword-extractor-korean, hanspell)로 키워드 추출 및 맞춤법 검사  </w:t>
      </w:r>
    </w:p>
    <w:p w14:paraId="2A0C4FCA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OpenAI GPT API를 활용해 면접 답변 및 꼬리질문 자동 생성 (Prompt Engineering)  </w:t>
      </w:r>
    </w:p>
    <w:p w14:paraId="66AADC2D" w14:textId="2FF6F7EB" w:rsidR="00B15B05" w:rsidRPr="009E5660" w:rsidRDefault="00770197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-</w:t>
      </w:r>
      <w:r w:rsidR="005020E1"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GitHub: </w:t>
      </w:r>
      <w:hyperlink r:id="rId14" w:history="1">
        <w:r w:rsidR="00404C59" w:rsidRPr="00203622">
          <w:rPr>
            <w:rStyle w:val="a3"/>
            <w:rFonts w:ascii="Noto Sans KR Light" w:eastAsia="Noto Sans KR Light" w:hAnsi="Noto Sans KR Light" w:cs="Noto Sans"/>
            <w:sz w:val="20"/>
            <w:szCs w:val="20"/>
          </w:rPr>
          <w:t>https://github.com/toodox/kut_stt</w:t>
        </w:r>
      </w:hyperlink>
      <w:r w:rsidR="00404C59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</w:p>
    <w:p w14:paraId="67C3E4BB" w14:textId="41A36C6C" w:rsidR="00B15B05" w:rsidRPr="009E5660" w:rsidRDefault="00E613E8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>
        <w:rPr>
          <w:rFonts w:ascii="Noto Sans KR Light" w:eastAsia="Noto Sans KR Light" w:hAnsi="Noto Sans KR Light" w:cs="Noto Sans"/>
          <w:sz w:val="20"/>
          <w:szCs w:val="20"/>
        </w:rPr>
        <w:t xml:space="preserve">   -</w:t>
      </w:r>
      <w:r w:rsidR="00B15B05" w:rsidRPr="009E5660">
        <w:rPr>
          <w:rFonts w:ascii="Noto Sans KR Light" w:eastAsia="Noto Sans KR Light" w:hAnsi="Noto Sans KR Light" w:cs="Noto Sans"/>
          <w:sz w:val="20"/>
          <w:szCs w:val="20"/>
        </w:rPr>
        <w:t>웹 링크</w:t>
      </w:r>
      <w:r w:rsidR="00770197" w:rsidRPr="009E5660">
        <w:rPr>
          <w:rFonts w:ascii="Noto Sans KR Light" w:eastAsia="Noto Sans KR Light" w:hAnsi="Noto Sans KR Light" w:cs="Noto Sans"/>
          <w:sz w:val="20"/>
          <w:szCs w:val="20"/>
        </w:rPr>
        <w:t>:</w:t>
      </w:r>
      <w:r w:rsidR="00B15B05"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hyperlink r:id="rId15" w:history="1">
        <w:r w:rsidR="00404C59" w:rsidRPr="00203622">
          <w:rPr>
            <w:rStyle w:val="a3"/>
            <w:rFonts w:ascii="Noto Sans KR Light" w:eastAsia="Noto Sans KR Light" w:hAnsi="Noto Sans KR Light" w:cs="Noto Sans"/>
            <w:sz w:val="20"/>
            <w:szCs w:val="20"/>
          </w:rPr>
          <w:t>https://koreatechsttmockinterview.web.app</w:t>
        </w:r>
      </w:hyperlink>
      <w:r w:rsidR="00404C59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</w:p>
    <w:p w14:paraId="5939FC2C" w14:textId="77777777" w:rsidR="00770197" w:rsidRPr="00770197" w:rsidRDefault="00770197" w:rsidP="00564D5E">
      <w:pPr>
        <w:spacing w:line="180" w:lineRule="auto"/>
        <w:rPr>
          <w:rFonts w:ascii="Noto Sans KR" w:eastAsia="Noto Sans KR" w:hAnsi="Noto Sans KR" w:cs="Noto Sans"/>
          <w:sz w:val="20"/>
          <w:szCs w:val="20"/>
        </w:rPr>
      </w:pPr>
    </w:p>
    <w:p w14:paraId="3EAF9F8F" w14:textId="459C0E38" w:rsidR="00B15B05" w:rsidRPr="001066EC" w:rsidRDefault="00B15B05" w:rsidP="00564D5E">
      <w:pPr>
        <w:spacing w:line="180" w:lineRule="auto"/>
        <w:rPr>
          <w:rFonts w:ascii="Noto Sans KR" w:eastAsia="Noto Sans KR" w:hAnsi="Noto Sans KR" w:cs="Noto Sans"/>
        </w:rPr>
      </w:pPr>
      <w:r w:rsidRPr="001066EC">
        <w:rPr>
          <w:rFonts w:ascii="Noto Sans KR" w:eastAsia="Noto Sans KR" w:hAnsi="Noto Sans KR" w:cs="Noto Sans"/>
        </w:rPr>
        <w:t xml:space="preserve">6) RAG기반 챗봇 서비스 개발 및 배포(RAG-based Chatbot Service)  </w:t>
      </w:r>
    </w:p>
    <w:p w14:paraId="371E52DE" w14:textId="77777777" w:rsidR="00C51BC7" w:rsidRDefault="00C51BC7" w:rsidP="00C51BC7">
      <w:pPr>
        <w:spacing w:line="180" w:lineRule="auto"/>
        <w:ind w:leftChars="100" w:left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팀 구성: </w:t>
      </w:r>
      <w:r>
        <w:rPr>
          <w:rFonts w:ascii="Noto Sans KR Light" w:eastAsia="Noto Sans KR Light" w:hAnsi="Noto Sans KR Light" w:cs="Noto Sans"/>
          <w:sz w:val="20"/>
          <w:szCs w:val="20"/>
        </w:rPr>
        <w:t>4</w:t>
      </w:r>
    </w:p>
    <w:p w14:paraId="215DE352" w14:textId="17F13F2A" w:rsidR="00C51BC7" w:rsidRPr="00F82A16" w:rsidRDefault="00C51BC7" w:rsidP="00C51BC7">
      <w:pPr>
        <w:spacing w:line="180" w:lineRule="auto"/>
        <w:ind w:leftChars="100" w:left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>- 역할:</w:t>
      </w:r>
      <w:r w:rsidRPr="00F82A16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팀장,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r w:rsidRPr="009E5660">
        <w:rPr>
          <w:rFonts w:ascii="Noto Sans KR Light" w:eastAsia="Noto Sans KR Light" w:hAnsi="Noto Sans KR Light" w:cs="Noto Sans"/>
          <w:sz w:val="20"/>
          <w:szCs w:val="20"/>
        </w:rPr>
        <w:t>LangChain &amp; Upstage RAG 파이프라인</w:t>
      </w:r>
    </w:p>
    <w:p w14:paraId="29E67E02" w14:textId="30BCB17D" w:rsidR="00C51BC7" w:rsidRDefault="00C51BC7" w:rsidP="00C51BC7">
      <w:pPr>
        <w:spacing w:line="180" w:lineRule="auto"/>
        <w:ind w:leftChars="100" w:left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기간: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 2024.12 ~ 2024.12 (1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개월</w:t>
      </w:r>
      <w:r>
        <w:rPr>
          <w:rFonts w:ascii="Noto Sans KR Light" w:eastAsia="Noto Sans KR Light" w:hAnsi="Noto Sans KR Light" w:cs="Noto Sans"/>
          <w:sz w:val="20"/>
          <w:szCs w:val="20"/>
        </w:rPr>
        <w:t>)</w:t>
      </w:r>
    </w:p>
    <w:p w14:paraId="14E8840B" w14:textId="56D69303" w:rsidR="00C51BC7" w:rsidRPr="009E5660" w:rsidRDefault="00C51BC7" w:rsidP="00C51BC7">
      <w:pPr>
        <w:spacing w:line="180" w:lineRule="auto"/>
        <w:ind w:firstLine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</w:t>
      </w:r>
      <w:r w:rsidR="004D0589">
        <w:rPr>
          <w:rFonts w:ascii="Noto Sans KR Light" w:eastAsia="Noto Sans KR Light" w:hAnsi="Noto Sans KR Light" w:cs="Noto Sans" w:hint="eastAsia"/>
          <w:sz w:val="20"/>
          <w:szCs w:val="20"/>
        </w:rPr>
        <w:t>담당 업무</w:t>
      </w:r>
      <w:r w:rsidRPr="009E5660">
        <w:rPr>
          <w:rFonts w:ascii="Noto Sans KR Light" w:eastAsia="Noto Sans KR Light" w:hAnsi="Noto Sans KR Light" w:cs="Noto Sans"/>
          <w:sz w:val="20"/>
          <w:szCs w:val="20"/>
        </w:rPr>
        <w:t>:</w:t>
      </w:r>
    </w:p>
    <w:p w14:paraId="2C14DC88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LangChain과 Upstage RAG 파이프라인 구축 (UpstageEmbeddings 활용)  </w:t>
      </w:r>
    </w:p>
    <w:p w14:paraId="375D267F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LLM(Solar)을 통해 사용자 질문의 키워드 추출  </w:t>
      </w:r>
    </w:p>
    <w:p w14:paraId="0B9AAEDB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네이버 뉴스 검색 API로 관련 뉴스 검색 (부족 시 Google SERP API 활용)  </w:t>
      </w:r>
    </w:p>
    <w:p w14:paraId="4832BD6F" w14:textId="4FF3949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Chroma DB로 Top-K 유사 문서 검색(Retrieval)  </w:t>
      </w:r>
    </w:p>
    <w:p w14:paraId="5D9A15CD" w14:textId="0A02AEEB" w:rsidR="00B15B05" w:rsidRPr="009E5660" w:rsidRDefault="00A8732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</w:t>
      </w:r>
      <w:r w:rsidR="00B15B05" w:rsidRPr="009E5660">
        <w:rPr>
          <w:rFonts w:ascii="Noto Sans KR Light" w:eastAsia="Noto Sans KR Light" w:hAnsi="Noto Sans KR Light" w:cs="Noto Sans"/>
          <w:sz w:val="20"/>
          <w:szCs w:val="20"/>
        </w:rPr>
        <w:t xml:space="preserve">추출된 뉴스 기사를 LLM에 재입력해 답변 생성 (RAG 구조 활용)  </w:t>
      </w:r>
    </w:p>
    <w:p w14:paraId="5F3EF143" w14:textId="7D95852D" w:rsidR="00B15B05" w:rsidRPr="009E5660" w:rsidRDefault="009E5660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>
        <w:rPr>
          <w:rFonts w:ascii="Noto Sans KR Light" w:eastAsia="Noto Sans KR Light" w:hAnsi="Noto Sans KR Light" w:cs="Noto Sans"/>
          <w:sz w:val="20"/>
          <w:szCs w:val="20"/>
        </w:rPr>
        <w:t xml:space="preserve">   - GitHub: </w:t>
      </w:r>
      <w:hyperlink r:id="rId16" w:history="1">
        <w:r w:rsidR="00404C59" w:rsidRPr="00203622">
          <w:rPr>
            <w:rStyle w:val="a3"/>
            <w:rFonts w:ascii="Noto Sans KR Light" w:eastAsia="Noto Sans KR Light" w:hAnsi="Noto Sans KR Light" w:cs="Noto Sans"/>
            <w:sz w:val="20"/>
            <w:szCs w:val="20"/>
          </w:rPr>
          <w:t>https://github.com/haerim-kweon/newchats</w:t>
        </w:r>
      </w:hyperlink>
      <w:r w:rsidR="00404C59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</w:p>
    <w:p w14:paraId="33579CCF" w14:textId="77777777" w:rsidR="00564D5E" w:rsidRDefault="00564D5E" w:rsidP="00564D5E">
      <w:pPr>
        <w:widowControl/>
        <w:suppressAutoHyphens w:val="0"/>
        <w:spacing w:line="180" w:lineRule="auto"/>
        <w:rPr>
          <w:rFonts w:ascii="Noto Sans KR" w:eastAsia="Noto Sans KR" w:hAnsi="Noto Sans KR" w:cs="Noto Sans"/>
        </w:rPr>
      </w:pPr>
    </w:p>
    <w:p w14:paraId="2B03A112" w14:textId="09599675" w:rsidR="00B15B05" w:rsidRPr="001066EC" w:rsidRDefault="00B15B05" w:rsidP="009E5660">
      <w:pPr>
        <w:widowControl/>
        <w:suppressAutoHyphens w:val="0"/>
        <w:spacing w:line="180" w:lineRule="auto"/>
        <w:rPr>
          <w:rFonts w:ascii="Noto Sans KR" w:eastAsia="Noto Sans KR" w:hAnsi="Noto Sans KR" w:cs="Noto Sans"/>
        </w:rPr>
      </w:pPr>
      <w:r w:rsidRPr="001066EC">
        <w:rPr>
          <w:rFonts w:ascii="Noto Sans KR" w:eastAsia="Noto Sans KR" w:hAnsi="Noto Sans KR" w:cs="Noto Sans"/>
        </w:rPr>
        <w:t xml:space="preserve">7) 두봇(Dobot) 활용 프로젝트(Dobot Magician Project)  </w:t>
      </w:r>
    </w:p>
    <w:p w14:paraId="6DB5D05C" w14:textId="516706CF" w:rsidR="00A813FC" w:rsidRDefault="00A813FC" w:rsidP="00A813FC">
      <w:pPr>
        <w:spacing w:line="180" w:lineRule="auto"/>
        <w:ind w:leftChars="100" w:left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팀 구성: </w:t>
      </w:r>
      <w:r>
        <w:rPr>
          <w:rFonts w:ascii="Noto Sans KR Light" w:eastAsia="Noto Sans KR Light" w:hAnsi="Noto Sans KR Light" w:cs="Noto Sans"/>
          <w:sz w:val="20"/>
          <w:szCs w:val="20"/>
        </w:rPr>
        <w:t>2</w:t>
      </w:r>
    </w:p>
    <w:p w14:paraId="730748C3" w14:textId="22F7D2DA" w:rsidR="00A813FC" w:rsidRPr="00F82A16" w:rsidRDefault="00A813FC" w:rsidP="00A813FC">
      <w:pPr>
        <w:spacing w:line="180" w:lineRule="auto"/>
        <w:ind w:leftChars="100" w:left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>- 역할:</w:t>
      </w:r>
      <w:r w:rsidRPr="00F82A16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팀장,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r w:rsidRPr="009E5660">
        <w:rPr>
          <w:rFonts w:ascii="Noto Sans KR Light" w:eastAsia="Noto Sans KR Light" w:hAnsi="Noto Sans KR Light" w:cs="Noto Sans"/>
          <w:sz w:val="20"/>
          <w:szCs w:val="20"/>
        </w:rPr>
        <w:t>ROS 프로그래밍 &amp; 디지털 트윈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 xml:space="preserve"> 소켓 통신</w:t>
      </w:r>
    </w:p>
    <w:p w14:paraId="797F5E0B" w14:textId="7631E655" w:rsidR="00A813FC" w:rsidRDefault="00A813FC" w:rsidP="00A813FC">
      <w:pPr>
        <w:spacing w:line="180" w:lineRule="auto"/>
        <w:ind w:leftChars="100" w:left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기간: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 2024.10 ~ 2024.11 (2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개월</w:t>
      </w:r>
      <w:r>
        <w:rPr>
          <w:rFonts w:ascii="Noto Sans KR Light" w:eastAsia="Noto Sans KR Light" w:hAnsi="Noto Sans KR Light" w:cs="Noto Sans"/>
          <w:sz w:val="20"/>
          <w:szCs w:val="20"/>
        </w:rPr>
        <w:t>)</w:t>
      </w:r>
    </w:p>
    <w:p w14:paraId="105CAB6F" w14:textId="31839E26" w:rsidR="00A813FC" w:rsidRPr="00A813FC" w:rsidRDefault="00A813FC" w:rsidP="00A813FC">
      <w:pPr>
        <w:spacing w:line="180" w:lineRule="auto"/>
        <w:ind w:firstLine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</w:t>
      </w:r>
      <w:r w:rsidR="004D0589">
        <w:rPr>
          <w:rFonts w:ascii="Noto Sans KR Light" w:eastAsia="Noto Sans KR Light" w:hAnsi="Noto Sans KR Light" w:cs="Noto Sans" w:hint="eastAsia"/>
          <w:sz w:val="20"/>
          <w:szCs w:val="20"/>
        </w:rPr>
        <w:t>담당 업무</w:t>
      </w:r>
      <w:r w:rsidRPr="009E5660">
        <w:rPr>
          <w:rFonts w:ascii="Noto Sans KR Light" w:eastAsia="Noto Sans KR Light" w:hAnsi="Noto Sans KR Light" w:cs="Noto Sans"/>
          <w:sz w:val="20"/>
          <w:szCs w:val="20"/>
        </w:rPr>
        <w:t>:</w:t>
      </w:r>
    </w:p>
    <w:p w14:paraId="070AFCEE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Dobot을 ROS 환경에서 제어 (소켓 통신)  </w:t>
      </w:r>
    </w:p>
    <w:p w14:paraId="4B95F82C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RoboDK와 Dobot 간 관절 각도 데이터 송수신 (Sim to Real to Sim)  </w:t>
      </w:r>
    </w:p>
    <w:p w14:paraId="535E9549" w14:textId="77777777" w:rsidR="00B15B05" w:rsidRPr="009E5660" w:rsidRDefault="00B15B05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Yolov8로 패널 인식 </w:t>
      </w:r>
      <w:r w:rsidRPr="009E5660">
        <w:rPr>
          <w:rFonts w:ascii="Noto Sans KR Light" w:eastAsia="Noto Sans KR Light" w:hAnsi="Noto Sans KR Light" w:cs="맑은 고딕" w:hint="eastAsia"/>
          <w:sz w:val="20"/>
          <w:szCs w:val="20"/>
        </w:rPr>
        <w:t>→</w:t>
      </w: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Raspberry Pi로 소켓 통신 </w:t>
      </w:r>
      <w:r w:rsidRPr="009E5660">
        <w:rPr>
          <w:rFonts w:ascii="Noto Sans KR Light" w:eastAsia="Noto Sans KR Light" w:hAnsi="Noto Sans KR Light" w:cs="맑은 고딕" w:hint="eastAsia"/>
          <w:sz w:val="20"/>
          <w:szCs w:val="20"/>
        </w:rPr>
        <w:t>→</w:t>
      </w: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컨베이어벨트 동작 &amp; 객체 분류  </w:t>
      </w:r>
    </w:p>
    <w:p w14:paraId="574E3EC4" w14:textId="18EAD4D9" w:rsidR="00F94ACF" w:rsidRDefault="009E5660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>
        <w:rPr>
          <w:rFonts w:ascii="Noto Sans KR Light" w:eastAsia="Noto Sans KR Light" w:hAnsi="Noto Sans KR Light" w:cs="Noto Sans"/>
          <w:sz w:val="20"/>
          <w:szCs w:val="20"/>
        </w:rPr>
        <w:t xml:space="preserve">   - GitHub: </w:t>
      </w:r>
      <w:hyperlink r:id="rId17" w:history="1">
        <w:r w:rsidR="00404C59" w:rsidRPr="00203622">
          <w:rPr>
            <w:rStyle w:val="a3"/>
            <w:rFonts w:ascii="Noto Sans KR Light" w:eastAsia="Noto Sans KR Light" w:hAnsi="Noto Sans KR Light" w:cs="Noto Sans"/>
            <w:sz w:val="20"/>
            <w:szCs w:val="20"/>
          </w:rPr>
          <w:t>https://github.com/Carpediem324/ssafy_project</w:t>
        </w:r>
      </w:hyperlink>
      <w:r w:rsidR="00404C59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</w:p>
    <w:p w14:paraId="03F45018" w14:textId="77777777" w:rsidR="00257A24" w:rsidRDefault="00257A24" w:rsidP="00564D5E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</w:p>
    <w:p w14:paraId="5196FAD6" w14:textId="0BE18C4C" w:rsidR="00257A24" w:rsidRPr="001066EC" w:rsidRDefault="00257A24" w:rsidP="00257A24">
      <w:pPr>
        <w:widowControl/>
        <w:suppressAutoHyphens w:val="0"/>
        <w:spacing w:line="180" w:lineRule="auto"/>
        <w:rPr>
          <w:rFonts w:ascii="Noto Sans KR" w:eastAsia="Noto Sans KR" w:hAnsi="Noto Sans KR" w:cs="Noto Sans"/>
        </w:rPr>
      </w:pPr>
      <w:r>
        <w:rPr>
          <w:rFonts w:ascii="Noto Sans KR" w:eastAsia="Noto Sans KR" w:hAnsi="Noto Sans KR" w:cs="Noto Sans"/>
        </w:rPr>
        <w:t>8</w:t>
      </w:r>
      <w:r w:rsidRPr="001066EC">
        <w:rPr>
          <w:rFonts w:ascii="Noto Sans KR" w:eastAsia="Noto Sans KR" w:hAnsi="Noto Sans KR" w:cs="Noto Sans"/>
        </w:rPr>
        <w:t xml:space="preserve">) </w:t>
      </w:r>
      <w:r w:rsidRPr="00257A24">
        <w:rPr>
          <w:rFonts w:ascii="Noto Sans KR" w:eastAsia="Noto Sans KR" w:hAnsi="Noto Sans KR" w:cs="Noto Sans" w:hint="eastAsia"/>
        </w:rPr>
        <w:t>무인</w:t>
      </w:r>
      <w:r w:rsidRPr="00257A24">
        <w:rPr>
          <w:rFonts w:ascii="Noto Sans KR" w:eastAsia="Noto Sans KR" w:hAnsi="Noto Sans KR" w:cs="Noto Sans"/>
        </w:rPr>
        <w:t xml:space="preserve"> </w:t>
      </w:r>
      <w:r w:rsidRPr="00257A24">
        <w:rPr>
          <w:rFonts w:ascii="Noto Sans KR" w:eastAsia="Noto Sans KR" w:hAnsi="Noto Sans KR" w:cs="Noto Sans" w:hint="eastAsia"/>
        </w:rPr>
        <w:t>경비</w:t>
      </w:r>
      <w:r w:rsidRPr="00257A24">
        <w:rPr>
          <w:rFonts w:ascii="Noto Sans KR" w:eastAsia="Noto Sans KR" w:hAnsi="Noto Sans KR" w:cs="Noto Sans"/>
        </w:rPr>
        <w:t xml:space="preserve"> </w:t>
      </w:r>
      <w:r w:rsidRPr="00257A24">
        <w:rPr>
          <w:rFonts w:ascii="Noto Sans KR" w:eastAsia="Noto Sans KR" w:hAnsi="Noto Sans KR" w:cs="Noto Sans" w:hint="eastAsia"/>
        </w:rPr>
        <w:t>로봇</w:t>
      </w:r>
      <w:r w:rsidRPr="00257A24">
        <w:rPr>
          <w:rFonts w:ascii="Noto Sans KR" w:eastAsia="Noto Sans KR" w:hAnsi="Noto Sans KR" w:cs="Noto Sans"/>
        </w:rPr>
        <w:t xml:space="preserve"> </w:t>
      </w:r>
      <w:r w:rsidRPr="00257A24">
        <w:rPr>
          <w:rFonts w:ascii="Noto Sans KR" w:eastAsia="Noto Sans KR" w:hAnsi="Noto Sans KR" w:cs="Noto Sans" w:hint="eastAsia"/>
        </w:rPr>
        <w:t>관제</w:t>
      </w:r>
      <w:r w:rsidRPr="00257A24">
        <w:rPr>
          <w:rFonts w:ascii="Noto Sans KR" w:eastAsia="Noto Sans KR" w:hAnsi="Noto Sans KR" w:cs="Noto Sans"/>
        </w:rPr>
        <w:t xml:space="preserve"> </w:t>
      </w:r>
      <w:r w:rsidRPr="00257A24">
        <w:rPr>
          <w:rFonts w:ascii="Noto Sans KR" w:eastAsia="Noto Sans KR" w:hAnsi="Noto Sans KR" w:cs="Noto Sans" w:hint="eastAsia"/>
        </w:rPr>
        <w:t>시스템</w:t>
      </w:r>
      <w:r w:rsidRPr="00257A24">
        <w:rPr>
          <w:rFonts w:ascii="Noto Sans KR" w:eastAsia="Noto Sans KR" w:hAnsi="Noto Sans KR" w:cs="Noto Sans"/>
        </w:rPr>
        <w:t xml:space="preserve"> “ROBOCOP”</w:t>
      </w:r>
    </w:p>
    <w:p w14:paraId="18F19DF9" w14:textId="67E5C30E" w:rsidR="003A0BC0" w:rsidRDefault="003A0BC0" w:rsidP="003A0BC0">
      <w:pPr>
        <w:spacing w:line="180" w:lineRule="auto"/>
        <w:ind w:leftChars="100" w:left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팀 구성: </w:t>
      </w:r>
      <w:r>
        <w:rPr>
          <w:rFonts w:ascii="Noto Sans KR Light" w:eastAsia="Noto Sans KR Light" w:hAnsi="Noto Sans KR Light" w:cs="Noto Sans"/>
          <w:sz w:val="20"/>
          <w:szCs w:val="20"/>
        </w:rPr>
        <w:t>6</w:t>
      </w:r>
    </w:p>
    <w:p w14:paraId="084606F1" w14:textId="61CED214" w:rsidR="003A0BC0" w:rsidRPr="00F82A16" w:rsidRDefault="003A0BC0" w:rsidP="003A0BC0">
      <w:pPr>
        <w:spacing w:line="180" w:lineRule="auto"/>
        <w:ind w:leftChars="100" w:left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>- 역할:</w:t>
      </w:r>
      <w:r w:rsidRPr="00F82A16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시뮬레이션 상 로봇 자율주행 구현</w:t>
      </w:r>
      <w:r w:rsidR="005264AD">
        <w:rPr>
          <w:rFonts w:ascii="Noto Sans KR Light" w:eastAsia="Noto Sans KR Light" w:hAnsi="Noto Sans KR Light" w:cs="Noto Sans" w:hint="eastAsia"/>
          <w:sz w:val="20"/>
          <w:szCs w:val="20"/>
        </w:rPr>
        <w:t>(인지,</w:t>
      </w:r>
      <w:r w:rsidR="005264AD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r w:rsidR="005264AD">
        <w:rPr>
          <w:rFonts w:ascii="Noto Sans KR Light" w:eastAsia="Noto Sans KR Light" w:hAnsi="Noto Sans KR Light" w:cs="Noto Sans" w:hint="eastAsia"/>
          <w:sz w:val="20"/>
          <w:szCs w:val="20"/>
        </w:rPr>
        <w:t>판단,</w:t>
      </w:r>
      <w:r w:rsidR="005264AD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r w:rsidR="005264AD">
        <w:rPr>
          <w:rFonts w:ascii="Noto Sans KR Light" w:eastAsia="Noto Sans KR Light" w:hAnsi="Noto Sans KR Light" w:cs="Noto Sans" w:hint="eastAsia"/>
          <w:sz w:val="20"/>
          <w:szCs w:val="20"/>
        </w:rPr>
        <w:t>제어)</w:t>
      </w:r>
    </w:p>
    <w:p w14:paraId="018508D9" w14:textId="4B1D05B9" w:rsidR="003A0BC0" w:rsidRDefault="003A0BC0" w:rsidP="003A0BC0">
      <w:pPr>
        <w:spacing w:line="180" w:lineRule="auto"/>
        <w:ind w:leftChars="100" w:left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기간: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 2025.01 ~ 202</w:t>
      </w:r>
      <w:r w:rsidR="008A4388">
        <w:rPr>
          <w:rFonts w:ascii="Noto Sans KR Light" w:eastAsia="Noto Sans KR Light" w:hAnsi="Noto Sans KR Light" w:cs="Noto Sans"/>
          <w:sz w:val="20"/>
          <w:szCs w:val="20"/>
        </w:rPr>
        <w:t>5</w:t>
      </w:r>
      <w:r>
        <w:rPr>
          <w:rFonts w:ascii="Noto Sans KR Light" w:eastAsia="Noto Sans KR Light" w:hAnsi="Noto Sans KR Light" w:cs="Noto Sans"/>
          <w:sz w:val="20"/>
          <w:szCs w:val="20"/>
        </w:rPr>
        <w:t>.0</w:t>
      </w:r>
      <w:r w:rsidR="009F5578">
        <w:rPr>
          <w:rFonts w:ascii="Noto Sans KR Light" w:eastAsia="Noto Sans KR Light" w:hAnsi="Noto Sans KR Light" w:cs="Noto Sans"/>
          <w:sz w:val="20"/>
          <w:szCs w:val="20"/>
        </w:rPr>
        <w:t>2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 (</w:t>
      </w:r>
      <w:r w:rsidR="009F5578">
        <w:rPr>
          <w:rFonts w:ascii="Noto Sans KR Light" w:eastAsia="Noto Sans KR Light" w:hAnsi="Noto Sans KR Light" w:cs="Noto Sans"/>
          <w:sz w:val="20"/>
          <w:szCs w:val="20"/>
        </w:rPr>
        <w:t>2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개월</w:t>
      </w:r>
      <w:r>
        <w:rPr>
          <w:rFonts w:ascii="Noto Sans KR Light" w:eastAsia="Noto Sans KR Light" w:hAnsi="Noto Sans KR Light" w:cs="Noto Sans"/>
          <w:sz w:val="20"/>
          <w:szCs w:val="20"/>
        </w:rPr>
        <w:t>)</w:t>
      </w:r>
    </w:p>
    <w:p w14:paraId="09017BA8" w14:textId="1B4854BE" w:rsidR="003A0BC0" w:rsidRPr="009E5660" w:rsidRDefault="003A0BC0" w:rsidP="00056D62">
      <w:pPr>
        <w:spacing w:line="180" w:lineRule="auto"/>
        <w:ind w:firstLine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</w:t>
      </w:r>
      <w:r w:rsidR="004D0589">
        <w:rPr>
          <w:rFonts w:ascii="Noto Sans KR Light" w:eastAsia="Noto Sans KR Light" w:hAnsi="Noto Sans KR Light" w:cs="Noto Sans" w:hint="eastAsia"/>
          <w:sz w:val="20"/>
          <w:szCs w:val="20"/>
        </w:rPr>
        <w:t>담당 업무</w:t>
      </w:r>
      <w:r w:rsidRPr="009E5660">
        <w:rPr>
          <w:rFonts w:ascii="Noto Sans KR Light" w:eastAsia="Noto Sans KR Light" w:hAnsi="Noto Sans KR Light" w:cs="Noto Sans"/>
          <w:sz w:val="20"/>
          <w:szCs w:val="20"/>
        </w:rPr>
        <w:t>:</w:t>
      </w:r>
    </w:p>
    <w:p w14:paraId="24573E63" w14:textId="0F82918A" w:rsidR="00257A24" w:rsidRPr="009E5660" w:rsidRDefault="00257A24" w:rsidP="00257A24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웹 소켓 통신 기반 로봇 데이터 송신 및 명령 수신</w:t>
      </w:r>
    </w:p>
    <w:p w14:paraId="42012CBD" w14:textId="2CC69A42" w:rsidR="00257A24" w:rsidRPr="009E5660" w:rsidRDefault="00257A24" w:rsidP="00257A24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로봇 웹 원격 조작</w:t>
      </w:r>
    </w:p>
    <w:p w14:paraId="66676732" w14:textId="6948E820" w:rsidR="00257A24" w:rsidRPr="009E5660" w:rsidRDefault="00257A24" w:rsidP="00257A24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 xml:space="preserve">로봇의 현재 위치 기반 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Global map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생성,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 heading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발행</w:t>
      </w:r>
    </w:p>
    <w:p w14:paraId="79EB95F0" w14:textId="113E580A" w:rsidR="00257A24" w:rsidRPr="009E5660" w:rsidRDefault="00257A24" w:rsidP="00257A24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3D Lidar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기반 객체 인식,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장애물 인식 시 비상정지 명령 하달</w:t>
      </w:r>
    </w:p>
    <w:p w14:paraId="5DE40D00" w14:textId="28ACC8AC" w:rsidR="00257A24" w:rsidRPr="009E5660" w:rsidRDefault="00257A24" w:rsidP="00257A24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A</w:t>
      </w:r>
      <w:r>
        <w:rPr>
          <w:rFonts w:ascii="Noto Sans KR Light" w:eastAsia="Noto Sans KR Light" w:hAnsi="Noto Sans KR Light" w:cs="Noto Sans"/>
          <w:sz w:val="20"/>
          <w:szCs w:val="20"/>
        </w:rPr>
        <w:t>*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 xml:space="preserve">알고리즘 기반 </w:t>
      </w:r>
      <w:r>
        <w:rPr>
          <w:rFonts w:ascii="Noto Sans KR Light" w:eastAsia="Noto Sans KR Light" w:hAnsi="Noto Sans KR Light" w:cs="Noto Sans"/>
          <w:sz w:val="20"/>
          <w:szCs w:val="20"/>
        </w:rPr>
        <w:t>Global Path Planning</w:t>
      </w:r>
    </w:p>
    <w:p w14:paraId="13CFB790" w14:textId="1356B386" w:rsidR="00AF6226" w:rsidRPr="009E5660" w:rsidRDefault="00257A24" w:rsidP="00AF6226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P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ure-Pursuit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기반 로봇 주행 제어</w:t>
      </w:r>
    </w:p>
    <w:p w14:paraId="22C1D24D" w14:textId="437224E3" w:rsidR="00AF6226" w:rsidRDefault="00AF6226" w:rsidP="00AF6226">
      <w:pPr>
        <w:spacing w:line="180" w:lineRule="auto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     •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C</w:t>
      </w:r>
      <w:r>
        <w:rPr>
          <w:rFonts w:ascii="Noto Sans KR Light" w:eastAsia="Noto Sans KR Light" w:hAnsi="Noto Sans KR Light" w:cs="Noto Sans"/>
          <w:sz w:val="20"/>
          <w:szCs w:val="20"/>
        </w:rPr>
        <w:t>ustom Topic message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 xml:space="preserve">와 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Service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활용 로봇 상태 제어</w:t>
      </w:r>
    </w:p>
    <w:p w14:paraId="05176E15" w14:textId="2C97AE8C" w:rsidR="00F9632F" w:rsidRPr="0093726F" w:rsidRDefault="00F9632F" w:rsidP="00F9632F">
      <w:pPr>
        <w:spacing w:line="180" w:lineRule="auto"/>
        <w:ind w:firstLineChars="200" w:firstLine="368"/>
        <w:rPr>
          <w:rFonts w:ascii="Noto Sans KR" w:eastAsia="Noto Sans KR" w:hAnsi="Noto Sans KR" w:cs="Noto Sans"/>
          <w:sz w:val="20"/>
          <w:szCs w:val="20"/>
        </w:rPr>
      </w:pPr>
      <w:r>
        <w:rPr>
          <w:rFonts w:ascii="Noto Sans KR Light" w:eastAsia="Noto Sans KR Light" w:hAnsi="Noto Sans KR Light" w:cs="Noto Sans"/>
          <w:sz w:val="20"/>
          <w:szCs w:val="20"/>
        </w:rPr>
        <w:t>- GitHub</w:t>
      </w:r>
      <w:r w:rsidRPr="005D5C3D">
        <w:rPr>
          <w:rFonts w:ascii="Noto Sans KR Light" w:eastAsia="Noto Sans KR Light" w:hAnsi="Noto Sans KR Light" w:cs="Noto Sans"/>
          <w:sz w:val="20"/>
          <w:szCs w:val="20"/>
        </w:rPr>
        <w:t xml:space="preserve">: </w:t>
      </w:r>
      <w:hyperlink r:id="rId18" w:history="1">
        <w:r w:rsidR="0093726F" w:rsidRPr="005D5C3D">
          <w:rPr>
            <w:rStyle w:val="a3"/>
            <w:rFonts w:ascii="Noto Sans KR" w:eastAsia="Noto Sans KR" w:hAnsi="Noto Sans KR"/>
            <w:sz w:val="20"/>
            <w:szCs w:val="20"/>
          </w:rPr>
          <w:t>https://github.com/Carpediem324/robocop_pjt.git</w:t>
        </w:r>
      </w:hyperlink>
      <w:r w:rsidR="0093726F" w:rsidRPr="005D5C3D">
        <w:rPr>
          <w:rFonts w:ascii="Noto Sans KR" w:eastAsia="Noto Sans KR" w:hAnsi="Noto Sans KR"/>
          <w:sz w:val="20"/>
          <w:szCs w:val="20"/>
        </w:rPr>
        <w:t xml:space="preserve"> </w:t>
      </w:r>
    </w:p>
    <w:p w14:paraId="1BF827DB" w14:textId="1DC55E2D" w:rsidR="00257A24" w:rsidRPr="00257A24" w:rsidRDefault="00EB1F0F" w:rsidP="00063BB4">
      <w:pPr>
        <w:widowControl/>
        <w:suppressAutoHyphens w:val="0"/>
        <w:rPr>
          <w:rFonts w:ascii="Noto Sans KR Light" w:eastAsia="Noto Sans KR Light" w:hAnsi="Noto Sans KR Light" w:cs="Noto Sans"/>
          <w:sz w:val="20"/>
          <w:szCs w:val="20"/>
        </w:rPr>
      </w:pPr>
      <w:r>
        <w:rPr>
          <w:rFonts w:ascii="Noto Sans KR Light" w:eastAsia="Noto Sans KR Light" w:hAnsi="Noto Sans KR Light" w:cs="Noto Sans"/>
          <w:sz w:val="20"/>
          <w:szCs w:val="20"/>
        </w:rPr>
        <w:br w:type="page"/>
      </w:r>
    </w:p>
    <w:p w14:paraId="57B37725" w14:textId="2D14CB4E" w:rsidR="00790338" w:rsidRPr="00790338" w:rsidRDefault="00790338" w:rsidP="00F9632F">
      <w:pPr>
        <w:widowControl/>
        <w:suppressAutoHyphens w:val="0"/>
        <w:rPr>
          <w:rFonts w:ascii="Noto Sans KR" w:eastAsia="Noto Sans KR" w:hAnsi="Noto Sans KR" w:cs="Noto Sans"/>
        </w:rPr>
      </w:pPr>
      <w:r w:rsidRPr="00790338">
        <w:rPr>
          <w:rFonts w:ascii="Noto Sans KR" w:eastAsia="Noto Sans KR" w:hAnsi="Noto Sans KR" w:cs="Noto Sans"/>
        </w:rPr>
        <w:lastRenderedPageBreak/>
        <w:t xml:space="preserve">9) </w:t>
      </w:r>
      <w:r w:rsidRPr="00790338">
        <w:rPr>
          <w:rFonts w:ascii="Noto Sans KR" w:eastAsia="Noto Sans KR" w:hAnsi="Noto Sans KR" w:cs="Noto Sans" w:hint="eastAsia"/>
        </w:rPr>
        <w:t>가정용</w:t>
      </w:r>
      <w:r w:rsidRPr="00790338">
        <w:rPr>
          <w:rFonts w:ascii="Noto Sans KR" w:eastAsia="Noto Sans KR" w:hAnsi="Noto Sans KR" w:cs="Noto Sans"/>
        </w:rPr>
        <w:t xml:space="preserve"> </w:t>
      </w:r>
      <w:r w:rsidRPr="00790338">
        <w:rPr>
          <w:rFonts w:ascii="Noto Sans KR" w:eastAsia="Noto Sans KR" w:hAnsi="Noto Sans KR" w:cs="Noto Sans" w:hint="eastAsia"/>
        </w:rPr>
        <w:t>지능형</w:t>
      </w:r>
      <w:r w:rsidRPr="00790338">
        <w:rPr>
          <w:rFonts w:ascii="Noto Sans KR" w:eastAsia="Noto Sans KR" w:hAnsi="Noto Sans KR" w:cs="Noto Sans"/>
        </w:rPr>
        <w:t xml:space="preserve"> </w:t>
      </w:r>
      <w:r w:rsidRPr="00790338">
        <w:rPr>
          <w:rFonts w:ascii="Noto Sans KR" w:eastAsia="Noto Sans KR" w:hAnsi="Noto Sans KR" w:cs="Noto Sans" w:hint="eastAsia"/>
        </w:rPr>
        <w:t>음성</w:t>
      </w:r>
      <w:r w:rsidRPr="00790338">
        <w:rPr>
          <w:rFonts w:ascii="Noto Sans KR" w:eastAsia="Noto Sans KR" w:hAnsi="Noto Sans KR" w:cs="Noto Sans"/>
        </w:rPr>
        <w:t xml:space="preserve"> </w:t>
      </w:r>
      <w:r w:rsidRPr="00790338">
        <w:rPr>
          <w:rFonts w:ascii="Noto Sans KR" w:eastAsia="Noto Sans KR" w:hAnsi="Noto Sans KR" w:cs="Noto Sans" w:hint="eastAsia"/>
        </w:rPr>
        <w:t>비서</w:t>
      </w:r>
      <w:r w:rsidRPr="00790338">
        <w:rPr>
          <w:rFonts w:ascii="Noto Sans KR" w:eastAsia="Noto Sans KR" w:hAnsi="Noto Sans KR" w:cs="Noto Sans"/>
        </w:rPr>
        <w:t xml:space="preserve"> </w:t>
      </w:r>
      <w:r w:rsidRPr="00790338">
        <w:rPr>
          <w:rFonts w:ascii="Noto Sans KR" w:eastAsia="Noto Sans KR" w:hAnsi="Noto Sans KR" w:cs="Noto Sans" w:hint="eastAsia"/>
        </w:rPr>
        <w:t>시스템</w:t>
      </w:r>
      <w:r w:rsidRPr="00790338">
        <w:rPr>
          <w:rFonts w:ascii="Noto Sans KR" w:eastAsia="Noto Sans KR" w:hAnsi="Noto Sans KR" w:cs="Noto Sans"/>
        </w:rPr>
        <w:t xml:space="preserve">: </w:t>
      </w:r>
      <w:r w:rsidRPr="00790338">
        <w:rPr>
          <w:rFonts w:ascii="Noto Sans KR" w:eastAsia="Noto Sans KR" w:hAnsi="Noto Sans KR" w:cs="Noto Sans" w:hint="eastAsia"/>
        </w:rPr>
        <w:t>분산형</w:t>
      </w:r>
      <w:r w:rsidRPr="00790338">
        <w:rPr>
          <w:rFonts w:ascii="Noto Sans KR" w:eastAsia="Noto Sans KR" w:hAnsi="Noto Sans KR" w:cs="Noto Sans"/>
        </w:rPr>
        <w:t xml:space="preserve"> </w:t>
      </w:r>
      <w:r w:rsidRPr="00790338">
        <w:rPr>
          <w:rFonts w:ascii="Noto Sans KR" w:eastAsia="Noto Sans KR" w:hAnsi="Noto Sans KR" w:cs="Noto Sans" w:hint="eastAsia"/>
        </w:rPr>
        <w:t>음성</w:t>
      </w:r>
      <w:r w:rsidRPr="00790338">
        <w:rPr>
          <w:rFonts w:ascii="Noto Sans KR" w:eastAsia="Noto Sans KR" w:hAnsi="Noto Sans KR" w:cs="Noto Sans"/>
        </w:rPr>
        <w:t xml:space="preserve"> </w:t>
      </w:r>
      <w:r w:rsidRPr="00790338">
        <w:rPr>
          <w:rFonts w:ascii="Noto Sans KR" w:eastAsia="Noto Sans KR" w:hAnsi="Noto Sans KR" w:cs="Noto Sans" w:hint="eastAsia"/>
        </w:rPr>
        <w:t>이벤트</w:t>
      </w:r>
      <w:r w:rsidRPr="00790338">
        <w:rPr>
          <w:rFonts w:ascii="Noto Sans KR" w:eastAsia="Noto Sans KR" w:hAnsi="Noto Sans KR" w:cs="Noto Sans"/>
        </w:rPr>
        <w:t xml:space="preserve"> </w:t>
      </w:r>
      <w:r w:rsidRPr="00790338">
        <w:rPr>
          <w:rFonts w:ascii="Noto Sans KR" w:eastAsia="Noto Sans KR" w:hAnsi="Noto Sans KR" w:cs="Noto Sans" w:hint="eastAsia"/>
        </w:rPr>
        <w:t>감지</w:t>
      </w:r>
      <w:r w:rsidRPr="00790338">
        <w:rPr>
          <w:rFonts w:ascii="Noto Sans KR" w:eastAsia="Noto Sans KR" w:hAnsi="Noto Sans KR" w:cs="Noto Sans"/>
        </w:rPr>
        <w:t xml:space="preserve"> </w:t>
      </w:r>
      <w:r w:rsidRPr="00790338">
        <w:rPr>
          <w:rFonts w:ascii="Noto Sans KR" w:eastAsia="Noto Sans KR" w:hAnsi="Noto Sans KR" w:cs="Noto Sans" w:hint="eastAsia"/>
        </w:rPr>
        <w:t>및</w:t>
      </w:r>
      <w:r w:rsidRPr="00790338">
        <w:rPr>
          <w:rFonts w:ascii="Noto Sans KR" w:eastAsia="Noto Sans KR" w:hAnsi="Noto Sans KR" w:cs="Noto Sans"/>
        </w:rPr>
        <w:t xml:space="preserve"> AI </w:t>
      </w:r>
      <w:r w:rsidRPr="00790338">
        <w:rPr>
          <w:rFonts w:ascii="Noto Sans KR" w:eastAsia="Noto Sans KR" w:hAnsi="Noto Sans KR" w:cs="Noto Sans" w:hint="eastAsia"/>
        </w:rPr>
        <w:t>비서</w:t>
      </w:r>
      <w:r w:rsidRPr="00790338">
        <w:rPr>
          <w:rFonts w:ascii="Noto Sans KR" w:eastAsia="Noto Sans KR" w:hAnsi="Noto Sans KR" w:cs="Noto Sans"/>
        </w:rPr>
        <w:t xml:space="preserve"> </w:t>
      </w:r>
      <w:r w:rsidRPr="00790338">
        <w:rPr>
          <w:rFonts w:ascii="Noto Sans KR" w:eastAsia="Noto Sans KR" w:hAnsi="Noto Sans KR" w:cs="Noto Sans" w:hint="eastAsia"/>
        </w:rPr>
        <w:t>연동</w:t>
      </w:r>
      <w:r w:rsidRPr="00790338">
        <w:rPr>
          <w:rFonts w:ascii="Noto Sans KR" w:eastAsia="Noto Sans KR" w:hAnsi="Noto Sans KR" w:cs="Noto Sans"/>
        </w:rPr>
        <w:t xml:space="preserve"> </w:t>
      </w:r>
      <w:r w:rsidR="006C257F">
        <w:rPr>
          <w:rFonts w:ascii="Noto Sans KR" w:eastAsia="Noto Sans KR" w:hAnsi="Noto Sans KR" w:cs="Noto Sans"/>
        </w:rPr>
        <w:br/>
      </w:r>
      <w:r w:rsidRPr="00790338">
        <w:rPr>
          <w:rFonts w:ascii="Noto Sans KR" w:eastAsia="Noto Sans KR" w:hAnsi="Noto Sans KR" w:cs="Noto Sans"/>
        </w:rPr>
        <w:t>(</w:t>
      </w:r>
      <w:r w:rsidRPr="00790338">
        <w:rPr>
          <w:rFonts w:ascii="Noto Sans KR" w:eastAsia="Noto Sans KR" w:hAnsi="Noto Sans KR" w:cs="Noto Sans" w:hint="eastAsia"/>
        </w:rPr>
        <w:t>삼성전자</w:t>
      </w:r>
      <w:r w:rsidRPr="00790338">
        <w:rPr>
          <w:rFonts w:ascii="Noto Sans KR" w:eastAsia="Noto Sans KR" w:hAnsi="Noto Sans KR" w:cs="Noto Sans"/>
        </w:rPr>
        <w:t xml:space="preserve"> DA</w:t>
      </w:r>
      <w:r w:rsidRPr="00790338">
        <w:rPr>
          <w:rFonts w:ascii="Noto Sans KR" w:eastAsia="Noto Sans KR" w:hAnsi="Noto Sans KR" w:cs="Noto Sans" w:hint="eastAsia"/>
        </w:rPr>
        <w:t>사업부</w:t>
      </w:r>
      <w:r w:rsidRPr="00790338">
        <w:rPr>
          <w:rFonts w:ascii="Noto Sans KR" w:eastAsia="Noto Sans KR" w:hAnsi="Noto Sans KR" w:cs="Noto Sans"/>
        </w:rPr>
        <w:t xml:space="preserve"> </w:t>
      </w:r>
      <w:r w:rsidRPr="00790338">
        <w:rPr>
          <w:rFonts w:ascii="Noto Sans KR" w:eastAsia="Noto Sans KR" w:hAnsi="Noto Sans KR" w:cs="Noto Sans" w:hint="eastAsia"/>
        </w:rPr>
        <w:t>연계프로젝트</w:t>
      </w:r>
      <w:r w:rsidRPr="00790338">
        <w:rPr>
          <w:rFonts w:ascii="Noto Sans KR" w:eastAsia="Noto Sans KR" w:hAnsi="Noto Sans KR" w:cs="Noto Sans"/>
        </w:rPr>
        <w:t xml:space="preserve">)  </w:t>
      </w:r>
    </w:p>
    <w:p w14:paraId="602FA370" w14:textId="77777777" w:rsidR="009F5578" w:rsidRDefault="009F5578" w:rsidP="009F5578">
      <w:pPr>
        <w:spacing w:line="180" w:lineRule="auto"/>
        <w:ind w:leftChars="100" w:left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팀 구성: </w:t>
      </w:r>
      <w:r>
        <w:rPr>
          <w:rFonts w:ascii="Noto Sans KR Light" w:eastAsia="Noto Sans KR Light" w:hAnsi="Noto Sans KR Light" w:cs="Noto Sans"/>
          <w:sz w:val="20"/>
          <w:szCs w:val="20"/>
        </w:rPr>
        <w:t>6</w:t>
      </w:r>
    </w:p>
    <w:p w14:paraId="1E9DEC69" w14:textId="0836863F" w:rsidR="009F5578" w:rsidRPr="00F82A16" w:rsidRDefault="009F5578" w:rsidP="009F5578">
      <w:pPr>
        <w:spacing w:line="180" w:lineRule="auto"/>
        <w:ind w:leftChars="100" w:left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>- 역할:</w:t>
      </w:r>
      <w:r w:rsidRPr="00F82A16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r w:rsidR="00BC1F4D" w:rsidRPr="0058217D">
        <w:rPr>
          <w:rFonts w:ascii="Noto Sans" w:eastAsia="Noto Sans KR" w:hAnsi="Noto Sans" w:cs="Noto Sans"/>
          <w:sz w:val="20"/>
          <w:szCs w:val="20"/>
        </w:rPr>
        <w:t>임베디드</w:t>
      </w:r>
      <w:r w:rsidR="00BC1F4D"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="00BC1F4D" w:rsidRPr="0058217D">
        <w:rPr>
          <w:rFonts w:ascii="Noto Sans" w:eastAsia="Noto Sans KR" w:hAnsi="Noto Sans" w:cs="Noto Sans"/>
          <w:sz w:val="20"/>
          <w:szCs w:val="20"/>
        </w:rPr>
        <w:t>온디바이스</w:t>
      </w:r>
      <w:r w:rsidR="00BC1F4D"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="00BC1F4D" w:rsidRPr="0058217D">
        <w:rPr>
          <w:rFonts w:ascii="Noto Sans" w:eastAsia="Noto Sans KR" w:hAnsi="Noto Sans" w:cs="Noto Sans"/>
          <w:sz w:val="20"/>
          <w:szCs w:val="20"/>
        </w:rPr>
        <w:t>키워드</w:t>
      </w:r>
      <w:r w:rsidR="00BC1F4D"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="00BC1F4D" w:rsidRPr="0058217D">
        <w:rPr>
          <w:rFonts w:ascii="Noto Sans" w:eastAsia="Noto Sans KR" w:hAnsi="Noto Sans" w:cs="Noto Sans"/>
          <w:sz w:val="20"/>
          <w:szCs w:val="20"/>
        </w:rPr>
        <w:t>인식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)</w:t>
      </w:r>
    </w:p>
    <w:p w14:paraId="2B834120" w14:textId="749580F3" w:rsidR="009F5578" w:rsidRDefault="009F5578" w:rsidP="009F5578">
      <w:pPr>
        <w:spacing w:line="180" w:lineRule="auto"/>
        <w:ind w:leftChars="100" w:left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기간: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 2025.02 ~ 202</w:t>
      </w:r>
      <w:r w:rsidR="008A4388">
        <w:rPr>
          <w:rFonts w:ascii="Noto Sans KR Light" w:eastAsia="Noto Sans KR Light" w:hAnsi="Noto Sans KR Light" w:cs="Noto Sans"/>
          <w:sz w:val="20"/>
          <w:szCs w:val="20"/>
        </w:rPr>
        <w:t>5</w:t>
      </w:r>
      <w:r>
        <w:rPr>
          <w:rFonts w:ascii="Noto Sans KR Light" w:eastAsia="Noto Sans KR Light" w:hAnsi="Noto Sans KR Light" w:cs="Noto Sans"/>
          <w:sz w:val="20"/>
          <w:szCs w:val="20"/>
        </w:rPr>
        <w:t>.04 (</w:t>
      </w:r>
      <w:r w:rsidR="00A57EED">
        <w:rPr>
          <w:rFonts w:ascii="Noto Sans KR Light" w:eastAsia="Noto Sans KR Light" w:hAnsi="Noto Sans KR Light" w:cs="Noto Sans"/>
          <w:sz w:val="20"/>
          <w:szCs w:val="20"/>
        </w:rPr>
        <w:t>3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개월</w:t>
      </w:r>
      <w:r>
        <w:rPr>
          <w:rFonts w:ascii="Noto Sans KR Light" w:eastAsia="Noto Sans KR Light" w:hAnsi="Noto Sans KR Light" w:cs="Noto Sans"/>
          <w:sz w:val="20"/>
          <w:szCs w:val="20"/>
        </w:rPr>
        <w:t>)</w:t>
      </w:r>
    </w:p>
    <w:p w14:paraId="12F1C56D" w14:textId="17CA8DCD" w:rsidR="009F5578" w:rsidRPr="009F5578" w:rsidRDefault="009F5578" w:rsidP="009F5578">
      <w:pPr>
        <w:spacing w:line="180" w:lineRule="auto"/>
        <w:ind w:firstLine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</w:t>
      </w:r>
      <w:r w:rsidR="004D0589">
        <w:rPr>
          <w:rFonts w:ascii="Noto Sans KR Light" w:eastAsia="Noto Sans KR Light" w:hAnsi="Noto Sans KR Light" w:cs="Noto Sans" w:hint="eastAsia"/>
          <w:sz w:val="20"/>
          <w:szCs w:val="20"/>
        </w:rPr>
        <w:t>담당 업무</w:t>
      </w:r>
      <w:r w:rsidRPr="009E5660">
        <w:rPr>
          <w:rFonts w:ascii="Noto Sans KR Light" w:eastAsia="Noto Sans KR Light" w:hAnsi="Noto Sans KR Light" w:cs="Noto Sans"/>
          <w:sz w:val="20"/>
          <w:szCs w:val="20"/>
        </w:rPr>
        <w:t>:</w:t>
      </w:r>
    </w:p>
    <w:p w14:paraId="33BBD904" w14:textId="0C5AC7E6" w:rsidR="00B1128F" w:rsidRPr="0058217D" w:rsidRDefault="00B1128F" w:rsidP="00B1128F">
      <w:pPr>
        <w:widowControl/>
        <w:suppressAutoHyphens w:val="0"/>
        <w:ind w:leftChars="100" w:left="240" w:firstLineChars="100" w:firstLine="184"/>
        <w:rPr>
          <w:rFonts w:ascii="Noto Sans" w:eastAsia="Noto Sans KR" w:hAnsi="Noto Sans" w:cs="Noto Sans"/>
          <w:sz w:val="20"/>
          <w:szCs w:val="20"/>
        </w:rPr>
      </w:pPr>
      <w:r w:rsidRPr="0058217D">
        <w:rPr>
          <w:rFonts w:ascii="Noto Sans" w:eastAsia="Noto Sans KR" w:hAnsi="Noto Sans" w:cs="Noto Sans"/>
          <w:sz w:val="20"/>
          <w:szCs w:val="20"/>
        </w:rPr>
        <w:t>•</w:t>
      </w:r>
      <w:r>
        <w:rPr>
          <w:rFonts w:ascii="Noto Sans" w:eastAsia="Noto Sans KR" w:hAnsi="Noto Sans" w:cs="Noto Sans"/>
          <w:sz w:val="20"/>
          <w:szCs w:val="20"/>
        </w:rPr>
        <w:t xml:space="preserve"> </w:t>
      </w:r>
      <w:r>
        <w:rPr>
          <w:rFonts w:ascii="Noto Sans" w:eastAsia="Noto Sans KR" w:hAnsi="Noto Sans" w:cs="Noto Sans" w:hint="eastAsia"/>
          <w:sz w:val="20"/>
          <w:szCs w:val="20"/>
        </w:rPr>
        <w:t>삼성전자</w:t>
      </w:r>
      <w:r w:rsidR="00FD16ED">
        <w:rPr>
          <w:rFonts w:ascii="Noto Sans" w:eastAsia="Noto Sans KR" w:hAnsi="Noto Sans" w:cs="Noto Sans" w:hint="eastAsia"/>
          <w:sz w:val="20"/>
          <w:szCs w:val="20"/>
        </w:rPr>
        <w:t xml:space="preserve"> </w:t>
      </w:r>
      <w:r w:rsidR="00FD16ED">
        <w:rPr>
          <w:rFonts w:ascii="Noto Sans" w:eastAsia="Noto Sans KR" w:hAnsi="Noto Sans" w:cs="Noto Sans"/>
          <w:sz w:val="20"/>
          <w:szCs w:val="20"/>
        </w:rPr>
        <w:t>DA</w:t>
      </w:r>
      <w:r w:rsidR="00FD16ED">
        <w:rPr>
          <w:rFonts w:ascii="Noto Sans" w:eastAsia="Noto Sans KR" w:hAnsi="Noto Sans" w:cs="Noto Sans" w:hint="eastAsia"/>
          <w:sz w:val="20"/>
          <w:szCs w:val="20"/>
        </w:rPr>
        <w:t>사업부</w:t>
      </w:r>
      <w:r>
        <w:rPr>
          <w:rFonts w:ascii="Noto Sans" w:eastAsia="Noto Sans KR" w:hAnsi="Noto Sans" w:cs="Noto Sans" w:hint="eastAsia"/>
          <w:sz w:val="20"/>
          <w:szCs w:val="20"/>
        </w:rPr>
        <w:t xml:space="preserve"> </w:t>
      </w:r>
      <w:r>
        <w:rPr>
          <w:rFonts w:ascii="Noto Sans" w:eastAsia="Noto Sans KR" w:hAnsi="Noto Sans" w:cs="Noto Sans" w:hint="eastAsia"/>
          <w:sz w:val="20"/>
          <w:szCs w:val="20"/>
        </w:rPr>
        <w:t>현직</w:t>
      </w:r>
      <w:r>
        <w:rPr>
          <w:rFonts w:ascii="Noto Sans" w:eastAsia="Noto Sans KR" w:hAnsi="Noto Sans" w:cs="Noto Sans" w:hint="eastAsia"/>
          <w:sz w:val="20"/>
          <w:szCs w:val="20"/>
        </w:rPr>
        <w:t xml:space="preserve"> </w:t>
      </w:r>
      <w:r w:rsidR="00FD16ED">
        <w:rPr>
          <w:rFonts w:ascii="Noto Sans" w:eastAsia="Noto Sans KR" w:hAnsi="Noto Sans" w:cs="Noto Sans" w:hint="eastAsia"/>
          <w:sz w:val="20"/>
          <w:szCs w:val="20"/>
        </w:rPr>
        <w:t>개발자</w:t>
      </w:r>
      <w:r w:rsidR="00FD16ED">
        <w:rPr>
          <w:rFonts w:ascii="Noto Sans" w:eastAsia="Noto Sans KR" w:hAnsi="Noto Sans" w:cs="Noto Sans" w:hint="eastAsia"/>
          <w:sz w:val="20"/>
          <w:szCs w:val="20"/>
        </w:rPr>
        <w:t xml:space="preserve"> </w:t>
      </w:r>
      <w:r>
        <w:rPr>
          <w:rFonts w:ascii="Noto Sans" w:eastAsia="Noto Sans KR" w:hAnsi="Noto Sans" w:cs="Noto Sans" w:hint="eastAsia"/>
          <w:sz w:val="20"/>
          <w:szCs w:val="20"/>
        </w:rPr>
        <w:t>멘토의</w:t>
      </w:r>
      <w:r>
        <w:rPr>
          <w:rFonts w:ascii="Noto Sans" w:eastAsia="Noto Sans KR" w:hAnsi="Noto Sans" w:cs="Noto Sans" w:hint="eastAsia"/>
          <w:sz w:val="20"/>
          <w:szCs w:val="20"/>
        </w:rPr>
        <w:t xml:space="preserve"> </w:t>
      </w:r>
      <w:r>
        <w:rPr>
          <w:rFonts w:ascii="Noto Sans" w:eastAsia="Noto Sans KR" w:hAnsi="Noto Sans" w:cs="Noto Sans" w:hint="eastAsia"/>
          <w:sz w:val="20"/>
          <w:szCs w:val="20"/>
        </w:rPr>
        <w:t>멘토링</w:t>
      </w:r>
    </w:p>
    <w:p w14:paraId="1DD2DA93" w14:textId="77777777" w:rsidR="00790338" w:rsidRPr="0058217D" w:rsidRDefault="00790338" w:rsidP="00790338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58217D">
        <w:rPr>
          <w:rFonts w:ascii="Noto Sans" w:eastAsia="Noto Sans KR" w:hAnsi="Noto Sans" w:cs="Noto Sans"/>
          <w:sz w:val="20"/>
          <w:szCs w:val="20"/>
        </w:rPr>
        <w:t xml:space="preserve">  • </w:t>
      </w:r>
      <w:r w:rsidRPr="0058217D">
        <w:rPr>
          <w:rFonts w:ascii="Noto Sans" w:eastAsia="Noto Sans KR" w:hAnsi="Noto Sans" w:cs="Noto Sans"/>
          <w:sz w:val="20"/>
          <w:szCs w:val="20"/>
        </w:rPr>
        <w:t>라즈베리파이</w:t>
      </w:r>
      <w:r w:rsidRPr="0058217D">
        <w:rPr>
          <w:rFonts w:ascii="Noto Sans" w:eastAsia="Noto Sans KR" w:hAnsi="Noto Sans" w:cs="Noto Sans"/>
          <w:sz w:val="20"/>
          <w:szCs w:val="20"/>
        </w:rPr>
        <w:t>5(</w:t>
      </w:r>
      <w:r w:rsidRPr="0058217D">
        <w:rPr>
          <w:rFonts w:ascii="Noto Sans" w:eastAsia="Noto Sans KR" w:hAnsi="Noto Sans" w:cs="Noto Sans"/>
          <w:sz w:val="20"/>
          <w:szCs w:val="20"/>
        </w:rPr>
        <w:t>우분투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24.04) </w:t>
      </w:r>
      <w:r w:rsidRPr="0058217D">
        <w:rPr>
          <w:rFonts w:ascii="Noto Sans" w:eastAsia="Noto Sans KR" w:hAnsi="Noto Sans" w:cs="Noto Sans"/>
          <w:sz w:val="20"/>
          <w:szCs w:val="20"/>
        </w:rPr>
        <w:t>기반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도커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컨테이너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환경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구축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및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운영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 </w:t>
      </w:r>
    </w:p>
    <w:p w14:paraId="3D18090D" w14:textId="77777777" w:rsidR="00790338" w:rsidRPr="0058217D" w:rsidRDefault="00790338" w:rsidP="00790338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58217D">
        <w:rPr>
          <w:rFonts w:ascii="Noto Sans" w:eastAsia="Noto Sans KR" w:hAnsi="Noto Sans" w:cs="Noto Sans"/>
          <w:sz w:val="20"/>
          <w:szCs w:val="20"/>
        </w:rPr>
        <w:t xml:space="preserve">  • Wakeup </w:t>
      </w:r>
      <w:r w:rsidRPr="0058217D">
        <w:rPr>
          <w:rFonts w:ascii="Noto Sans" w:eastAsia="Noto Sans KR" w:hAnsi="Noto Sans" w:cs="Noto Sans"/>
          <w:sz w:val="20"/>
          <w:szCs w:val="20"/>
        </w:rPr>
        <w:t>키워드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인식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모듈을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구현해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사용자의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음성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명령어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실시간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학습</w:t>
      </w:r>
      <w:r w:rsidRPr="0058217D">
        <w:rPr>
          <w:rFonts w:ascii="Noto Sans" w:eastAsia="Noto Sans KR" w:hAnsi="Noto Sans" w:cs="Noto Sans"/>
          <w:sz w:val="20"/>
          <w:szCs w:val="20"/>
        </w:rPr>
        <w:t>·</w:t>
      </w:r>
      <w:r w:rsidRPr="0058217D">
        <w:rPr>
          <w:rFonts w:ascii="Noto Sans" w:eastAsia="Noto Sans KR" w:hAnsi="Noto Sans" w:cs="Noto Sans"/>
          <w:sz w:val="20"/>
          <w:szCs w:val="20"/>
        </w:rPr>
        <w:t>처리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 </w:t>
      </w:r>
    </w:p>
    <w:p w14:paraId="5E2014C8" w14:textId="77777777" w:rsidR="00790338" w:rsidRPr="0058217D" w:rsidRDefault="00790338" w:rsidP="00790338">
      <w:pPr>
        <w:widowControl/>
        <w:suppressAutoHyphens w:val="0"/>
        <w:ind w:leftChars="100" w:left="240"/>
        <w:rPr>
          <w:rFonts w:ascii="Noto Sans" w:eastAsia="Noto Sans KR" w:hAnsi="Noto Sans" w:cs="Noto Sans"/>
          <w:sz w:val="20"/>
          <w:szCs w:val="20"/>
        </w:rPr>
      </w:pPr>
      <w:r w:rsidRPr="0058217D">
        <w:rPr>
          <w:rFonts w:ascii="Noto Sans" w:eastAsia="Noto Sans KR" w:hAnsi="Noto Sans" w:cs="Noto Sans"/>
          <w:sz w:val="20"/>
          <w:szCs w:val="20"/>
        </w:rPr>
        <w:t xml:space="preserve">  • </w:t>
      </w:r>
      <w:r w:rsidRPr="0058217D">
        <w:rPr>
          <w:rFonts w:ascii="Noto Sans" w:eastAsia="Noto Sans KR" w:hAnsi="Noto Sans" w:cs="Noto Sans"/>
          <w:sz w:val="20"/>
          <w:szCs w:val="20"/>
        </w:rPr>
        <w:t>키워드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인식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시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MQTT </w:t>
      </w:r>
      <w:r w:rsidRPr="0058217D">
        <w:rPr>
          <w:rFonts w:ascii="Noto Sans" w:eastAsia="Noto Sans KR" w:hAnsi="Noto Sans" w:cs="Noto Sans"/>
          <w:sz w:val="20"/>
          <w:szCs w:val="20"/>
        </w:rPr>
        <w:t>프로토콜을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통해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AP</w:t>
      </w:r>
      <w:r w:rsidRPr="0058217D">
        <w:rPr>
          <w:rFonts w:ascii="Noto Sans" w:eastAsia="Noto Sans KR" w:hAnsi="Noto Sans" w:cs="Noto Sans"/>
          <w:sz w:val="20"/>
          <w:szCs w:val="20"/>
        </w:rPr>
        <w:t>에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음성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데이터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전송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 </w:t>
      </w:r>
    </w:p>
    <w:p w14:paraId="32736A66" w14:textId="10C58CFF" w:rsidR="00BB1C7D" w:rsidRDefault="00790338" w:rsidP="00BB1C7D">
      <w:pPr>
        <w:widowControl/>
        <w:suppressAutoHyphens w:val="0"/>
        <w:ind w:leftChars="100" w:left="240" w:firstLine="180"/>
        <w:rPr>
          <w:rFonts w:ascii="Noto Sans" w:eastAsia="Noto Sans KR" w:hAnsi="Noto Sans" w:cs="Noto Sans"/>
          <w:sz w:val="20"/>
          <w:szCs w:val="20"/>
        </w:rPr>
      </w:pPr>
      <w:r w:rsidRPr="0058217D">
        <w:rPr>
          <w:rFonts w:ascii="Noto Sans" w:eastAsia="Noto Sans KR" w:hAnsi="Noto Sans" w:cs="Noto Sans"/>
          <w:sz w:val="20"/>
          <w:szCs w:val="20"/>
        </w:rPr>
        <w:t xml:space="preserve">• </w:t>
      </w:r>
      <w:r w:rsidRPr="0058217D">
        <w:rPr>
          <w:rFonts w:ascii="Noto Sans" w:eastAsia="Noto Sans KR" w:hAnsi="Noto Sans" w:cs="Noto Sans"/>
          <w:sz w:val="20"/>
          <w:szCs w:val="20"/>
        </w:rPr>
        <w:t>다양한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환경에서도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안정적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동작을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위해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도커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컨테이너로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패키징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, </w:t>
      </w:r>
      <w:r w:rsidRPr="0058217D">
        <w:rPr>
          <w:rFonts w:ascii="Noto Sans" w:eastAsia="Noto Sans KR" w:hAnsi="Noto Sans" w:cs="Noto Sans"/>
          <w:sz w:val="20"/>
          <w:szCs w:val="20"/>
        </w:rPr>
        <w:t>도커허브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배포</w:t>
      </w:r>
    </w:p>
    <w:p w14:paraId="78296BCE" w14:textId="77777777" w:rsidR="00941386" w:rsidRDefault="00BB1C7D" w:rsidP="00BB1C7D">
      <w:pPr>
        <w:widowControl/>
        <w:suppressAutoHyphens w:val="0"/>
        <w:ind w:leftChars="100" w:left="240" w:firstLine="180"/>
        <w:rPr>
          <w:rFonts w:ascii="Noto Sans" w:eastAsia="Noto Sans KR" w:hAnsi="Noto Sans" w:cs="Noto Sans"/>
          <w:sz w:val="20"/>
          <w:szCs w:val="20"/>
        </w:rPr>
      </w:pPr>
      <w:r w:rsidRPr="0058217D">
        <w:rPr>
          <w:rFonts w:ascii="Noto Sans" w:eastAsia="Noto Sans KR" w:hAnsi="Noto Sans" w:cs="Noto Sans"/>
          <w:sz w:val="20"/>
          <w:szCs w:val="20"/>
        </w:rPr>
        <w:t>•</w:t>
      </w:r>
      <w:r>
        <w:rPr>
          <w:rFonts w:ascii="Noto Sans" w:eastAsia="Noto Sans KR" w:hAnsi="Noto Sans" w:cs="Noto Sans"/>
          <w:sz w:val="20"/>
          <w:szCs w:val="20"/>
        </w:rPr>
        <w:t xml:space="preserve"> </w:t>
      </w:r>
      <w:r>
        <w:rPr>
          <w:rFonts w:ascii="Noto Sans" w:eastAsia="Noto Sans KR" w:hAnsi="Noto Sans" w:cs="Noto Sans" w:hint="eastAsia"/>
          <w:sz w:val="20"/>
          <w:szCs w:val="20"/>
        </w:rPr>
        <w:t>라즈베리파이</w:t>
      </w:r>
      <w:r>
        <w:rPr>
          <w:rFonts w:ascii="Noto Sans" w:eastAsia="Noto Sans KR" w:hAnsi="Noto Sans" w:cs="Noto Sans" w:hint="eastAsia"/>
          <w:sz w:val="20"/>
          <w:szCs w:val="20"/>
        </w:rPr>
        <w:t xml:space="preserve"> </w:t>
      </w:r>
      <w:r>
        <w:rPr>
          <w:rFonts w:ascii="Noto Sans" w:eastAsia="Noto Sans KR" w:hAnsi="Noto Sans" w:cs="Noto Sans"/>
          <w:sz w:val="20"/>
          <w:szCs w:val="20"/>
        </w:rPr>
        <w:t xml:space="preserve">pulse audio </w:t>
      </w:r>
      <w:r>
        <w:rPr>
          <w:rFonts w:ascii="Noto Sans" w:eastAsia="Noto Sans KR" w:hAnsi="Noto Sans" w:cs="Noto Sans" w:hint="eastAsia"/>
          <w:sz w:val="20"/>
          <w:szCs w:val="20"/>
        </w:rPr>
        <w:t>활용</w:t>
      </w:r>
      <w:r>
        <w:rPr>
          <w:rFonts w:ascii="Noto Sans" w:eastAsia="Noto Sans KR" w:hAnsi="Noto Sans" w:cs="Noto Sans" w:hint="eastAsia"/>
          <w:sz w:val="20"/>
          <w:szCs w:val="20"/>
        </w:rPr>
        <w:t xml:space="preserve"> </w:t>
      </w:r>
      <w:r>
        <w:rPr>
          <w:rFonts w:ascii="Noto Sans" w:eastAsia="Noto Sans KR" w:hAnsi="Noto Sans" w:cs="Noto Sans" w:hint="eastAsia"/>
          <w:sz w:val="20"/>
          <w:szCs w:val="20"/>
        </w:rPr>
        <w:t>마이크</w:t>
      </w:r>
      <w:r>
        <w:rPr>
          <w:rFonts w:ascii="Noto Sans" w:eastAsia="Noto Sans KR" w:hAnsi="Noto Sans" w:cs="Noto Sans" w:hint="eastAsia"/>
          <w:sz w:val="20"/>
          <w:szCs w:val="20"/>
        </w:rPr>
        <w:t xml:space="preserve"> </w:t>
      </w:r>
      <w:r>
        <w:rPr>
          <w:rFonts w:ascii="Noto Sans" w:eastAsia="Noto Sans KR" w:hAnsi="Noto Sans" w:cs="Noto Sans" w:hint="eastAsia"/>
          <w:sz w:val="20"/>
          <w:szCs w:val="20"/>
        </w:rPr>
        <w:t>디바이스</w:t>
      </w:r>
      <w:r>
        <w:rPr>
          <w:rFonts w:ascii="Noto Sans" w:eastAsia="Noto Sans KR" w:hAnsi="Noto Sans" w:cs="Noto Sans" w:hint="eastAsia"/>
          <w:sz w:val="20"/>
          <w:szCs w:val="20"/>
        </w:rPr>
        <w:t xml:space="preserve"> </w:t>
      </w:r>
      <w:r>
        <w:rPr>
          <w:rFonts w:ascii="Noto Sans" w:eastAsia="Noto Sans KR" w:hAnsi="Noto Sans" w:cs="Noto Sans" w:hint="eastAsia"/>
          <w:sz w:val="20"/>
          <w:szCs w:val="20"/>
        </w:rPr>
        <w:t>다중</w:t>
      </w:r>
      <w:r>
        <w:rPr>
          <w:rFonts w:ascii="Noto Sans" w:eastAsia="Noto Sans KR" w:hAnsi="Noto Sans" w:cs="Noto Sans" w:hint="eastAsia"/>
          <w:sz w:val="20"/>
          <w:szCs w:val="20"/>
        </w:rPr>
        <w:t xml:space="preserve"> </w:t>
      </w:r>
      <w:r>
        <w:rPr>
          <w:rFonts w:ascii="Noto Sans" w:eastAsia="Noto Sans KR" w:hAnsi="Noto Sans" w:cs="Noto Sans" w:hint="eastAsia"/>
          <w:sz w:val="20"/>
          <w:szCs w:val="20"/>
        </w:rPr>
        <w:t>접근</w:t>
      </w:r>
    </w:p>
    <w:p w14:paraId="5CDC93D2" w14:textId="3836ED53" w:rsidR="00941386" w:rsidRDefault="00941386" w:rsidP="00941386">
      <w:pPr>
        <w:widowControl/>
        <w:suppressAutoHyphens w:val="0"/>
        <w:ind w:leftChars="100" w:left="240" w:firstLine="180"/>
        <w:rPr>
          <w:rFonts w:ascii="Noto Sans" w:eastAsia="Noto Sans KR" w:hAnsi="Noto Sans" w:cs="Noto Sans"/>
          <w:sz w:val="20"/>
          <w:szCs w:val="20"/>
        </w:rPr>
      </w:pPr>
      <w:r w:rsidRPr="0058217D">
        <w:rPr>
          <w:rFonts w:ascii="Noto Sans" w:eastAsia="Noto Sans KR" w:hAnsi="Noto Sans" w:cs="Noto Sans"/>
          <w:sz w:val="20"/>
          <w:szCs w:val="20"/>
        </w:rPr>
        <w:t>•</w:t>
      </w:r>
      <w:r>
        <w:rPr>
          <w:rFonts w:ascii="Noto Sans" w:eastAsia="Noto Sans KR" w:hAnsi="Noto Sans" w:cs="Noto Sans"/>
          <w:sz w:val="20"/>
          <w:szCs w:val="20"/>
        </w:rPr>
        <w:t xml:space="preserve"> </w:t>
      </w:r>
      <w:r>
        <w:rPr>
          <w:rFonts w:ascii="Noto Sans" w:eastAsia="Noto Sans KR" w:hAnsi="Noto Sans" w:cs="Noto Sans" w:hint="eastAsia"/>
          <w:sz w:val="20"/>
          <w:szCs w:val="20"/>
        </w:rPr>
        <w:t>서울캠퍼스</w:t>
      </w:r>
      <w:r>
        <w:rPr>
          <w:rFonts w:ascii="Noto Sans" w:eastAsia="Noto Sans KR" w:hAnsi="Noto Sans" w:cs="Noto Sans" w:hint="eastAsia"/>
          <w:sz w:val="20"/>
          <w:szCs w:val="20"/>
        </w:rPr>
        <w:t xml:space="preserve"> </w:t>
      </w:r>
      <w:r>
        <w:rPr>
          <w:rFonts w:ascii="Noto Sans" w:eastAsia="Noto Sans KR" w:hAnsi="Noto Sans" w:cs="Noto Sans"/>
          <w:sz w:val="20"/>
          <w:szCs w:val="20"/>
        </w:rPr>
        <w:t xml:space="preserve">&lt;-&gt; </w:t>
      </w:r>
      <w:r>
        <w:rPr>
          <w:rFonts w:ascii="Noto Sans" w:eastAsia="Noto Sans KR" w:hAnsi="Noto Sans" w:cs="Noto Sans" w:hint="eastAsia"/>
          <w:sz w:val="20"/>
          <w:szCs w:val="20"/>
        </w:rPr>
        <w:t>광주캠퍼스</w:t>
      </w:r>
      <w:r>
        <w:rPr>
          <w:rFonts w:ascii="Noto Sans" w:eastAsia="Noto Sans KR" w:hAnsi="Noto Sans" w:cs="Noto Sans" w:hint="eastAsia"/>
          <w:sz w:val="20"/>
          <w:szCs w:val="20"/>
        </w:rPr>
        <w:t xml:space="preserve"> </w:t>
      </w:r>
      <w:r>
        <w:rPr>
          <w:rFonts w:ascii="Noto Sans" w:eastAsia="Noto Sans KR" w:hAnsi="Noto Sans" w:cs="Noto Sans" w:hint="eastAsia"/>
          <w:sz w:val="20"/>
          <w:szCs w:val="20"/>
        </w:rPr>
        <w:t>간</w:t>
      </w:r>
      <w:r>
        <w:rPr>
          <w:rFonts w:ascii="Noto Sans" w:eastAsia="Noto Sans KR" w:hAnsi="Noto Sans" w:cs="Noto Sans" w:hint="eastAsia"/>
          <w:sz w:val="20"/>
          <w:szCs w:val="20"/>
        </w:rPr>
        <w:t xml:space="preserve"> </w:t>
      </w:r>
      <w:r>
        <w:rPr>
          <w:rFonts w:ascii="Noto Sans" w:eastAsia="Noto Sans KR" w:hAnsi="Noto Sans" w:cs="Noto Sans" w:hint="eastAsia"/>
          <w:sz w:val="20"/>
          <w:szCs w:val="20"/>
        </w:rPr>
        <w:t>원거리</w:t>
      </w:r>
      <w:r>
        <w:rPr>
          <w:rFonts w:ascii="Noto Sans" w:eastAsia="Noto Sans KR" w:hAnsi="Noto Sans" w:cs="Noto Sans" w:hint="eastAsia"/>
          <w:sz w:val="20"/>
          <w:szCs w:val="20"/>
        </w:rPr>
        <w:t xml:space="preserve"> </w:t>
      </w:r>
      <w:r>
        <w:rPr>
          <w:rFonts w:ascii="Noto Sans" w:eastAsia="Noto Sans KR" w:hAnsi="Noto Sans" w:cs="Noto Sans" w:hint="eastAsia"/>
          <w:sz w:val="20"/>
          <w:szCs w:val="20"/>
        </w:rPr>
        <w:t>협업</w:t>
      </w:r>
      <w:r>
        <w:rPr>
          <w:rFonts w:ascii="Noto Sans" w:eastAsia="Noto Sans KR" w:hAnsi="Noto Sans" w:cs="Noto Sans" w:hint="eastAsia"/>
          <w:sz w:val="20"/>
          <w:szCs w:val="20"/>
        </w:rPr>
        <w:t xml:space="preserve"> </w:t>
      </w:r>
      <w:r>
        <w:rPr>
          <w:rFonts w:ascii="Noto Sans" w:eastAsia="Noto Sans KR" w:hAnsi="Noto Sans" w:cs="Noto Sans" w:hint="eastAsia"/>
          <w:sz w:val="20"/>
          <w:szCs w:val="20"/>
        </w:rPr>
        <w:t>경험</w:t>
      </w:r>
    </w:p>
    <w:p w14:paraId="2E3B4938" w14:textId="60BEF7DD" w:rsidR="00074363" w:rsidRDefault="00074363" w:rsidP="00941386">
      <w:pPr>
        <w:widowControl/>
        <w:suppressAutoHyphens w:val="0"/>
        <w:ind w:leftChars="100" w:left="240" w:firstLine="180"/>
        <w:rPr>
          <w:rFonts w:ascii="Noto Sans" w:eastAsia="Noto Sans KR" w:hAnsi="Noto Sans" w:cs="Noto Sans"/>
          <w:sz w:val="20"/>
          <w:szCs w:val="20"/>
        </w:rPr>
      </w:pPr>
      <w:r w:rsidRPr="00074363">
        <w:rPr>
          <w:rFonts w:ascii="Noto Sans" w:eastAsia="Noto Sans KR" w:hAnsi="Noto Sans" w:cs="Noto Sans" w:hint="cs"/>
          <w:sz w:val="20"/>
          <w:szCs w:val="20"/>
        </w:rPr>
        <w:t>•</w:t>
      </w:r>
      <w:r w:rsidRPr="00074363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074363">
        <w:rPr>
          <w:rFonts w:ascii="Noto Sans" w:eastAsia="Noto Sans KR" w:hAnsi="Noto Sans" w:cs="Noto Sans" w:hint="eastAsia"/>
          <w:sz w:val="20"/>
          <w:szCs w:val="20"/>
        </w:rPr>
        <w:t>음성</w:t>
      </w:r>
      <w:r w:rsidRPr="00074363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074363">
        <w:rPr>
          <w:rFonts w:ascii="Noto Sans" w:eastAsia="Noto Sans KR" w:hAnsi="Noto Sans" w:cs="Noto Sans" w:hint="eastAsia"/>
          <w:sz w:val="20"/>
          <w:szCs w:val="20"/>
        </w:rPr>
        <w:t>데이터</w:t>
      </w:r>
      <w:r w:rsidRPr="00074363">
        <w:rPr>
          <w:rFonts w:ascii="Noto Sans" w:eastAsia="Noto Sans KR" w:hAnsi="Noto Sans" w:cs="Noto Sans"/>
          <w:sz w:val="20"/>
          <w:szCs w:val="20"/>
        </w:rPr>
        <w:t xml:space="preserve"> 160</w:t>
      </w:r>
      <w:r w:rsidRPr="00074363">
        <w:rPr>
          <w:rFonts w:ascii="Noto Sans" w:eastAsia="Noto Sans KR" w:hAnsi="Noto Sans" w:cs="Noto Sans" w:hint="eastAsia"/>
          <w:sz w:val="20"/>
          <w:szCs w:val="20"/>
        </w:rPr>
        <w:t>개</w:t>
      </w:r>
      <w:r w:rsidRPr="00074363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074363">
        <w:rPr>
          <w:rFonts w:ascii="Noto Sans" w:eastAsia="Noto Sans KR" w:hAnsi="Noto Sans" w:cs="Noto Sans" w:hint="eastAsia"/>
          <w:sz w:val="20"/>
          <w:szCs w:val="20"/>
        </w:rPr>
        <w:t>수집</w:t>
      </w:r>
      <w:r w:rsidRPr="00074363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074363">
        <w:rPr>
          <w:rFonts w:ascii="Noto Sans" w:eastAsia="Noto Sans KR" w:hAnsi="Noto Sans" w:cs="Noto Sans" w:hint="eastAsia"/>
          <w:sz w:val="20"/>
          <w:szCs w:val="20"/>
        </w:rPr>
        <w:t>및</w:t>
      </w:r>
      <w:r w:rsidRPr="00074363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074363">
        <w:rPr>
          <w:rFonts w:ascii="Noto Sans" w:eastAsia="Noto Sans KR" w:hAnsi="Noto Sans" w:cs="Noto Sans" w:hint="eastAsia"/>
          <w:sz w:val="20"/>
          <w:szCs w:val="20"/>
        </w:rPr>
        <w:t>분석</w:t>
      </w:r>
      <w:r w:rsidRPr="00074363">
        <w:rPr>
          <w:rFonts w:ascii="Noto Sans" w:eastAsia="Noto Sans KR" w:hAnsi="Noto Sans" w:cs="Noto Sans"/>
          <w:sz w:val="20"/>
          <w:szCs w:val="20"/>
        </w:rPr>
        <w:t xml:space="preserve">, </w:t>
      </w:r>
      <w:r w:rsidRPr="00074363">
        <w:rPr>
          <w:rFonts w:ascii="Noto Sans" w:eastAsia="Noto Sans KR" w:hAnsi="Noto Sans" w:cs="Noto Sans" w:hint="eastAsia"/>
          <w:sz w:val="20"/>
          <w:szCs w:val="20"/>
        </w:rPr>
        <w:t>키워드</w:t>
      </w:r>
      <w:r w:rsidRPr="00074363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074363">
        <w:rPr>
          <w:rFonts w:ascii="Noto Sans" w:eastAsia="Noto Sans KR" w:hAnsi="Noto Sans" w:cs="Noto Sans" w:hint="eastAsia"/>
          <w:sz w:val="20"/>
          <w:szCs w:val="20"/>
        </w:rPr>
        <w:t>인식률</w:t>
      </w:r>
      <w:r w:rsidRPr="00074363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074363">
        <w:rPr>
          <w:rFonts w:ascii="Noto Sans" w:eastAsia="Noto Sans KR" w:hAnsi="Noto Sans" w:cs="Noto Sans" w:hint="eastAsia"/>
          <w:sz w:val="20"/>
          <w:szCs w:val="20"/>
        </w:rPr>
        <w:t>향상</w:t>
      </w:r>
      <w:r w:rsidRPr="00074363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074363">
        <w:rPr>
          <w:rFonts w:ascii="Noto Sans" w:eastAsia="Noto Sans KR" w:hAnsi="Noto Sans" w:cs="Noto Sans" w:hint="eastAsia"/>
          <w:sz w:val="20"/>
          <w:szCs w:val="20"/>
        </w:rPr>
        <w:t>기여</w:t>
      </w:r>
    </w:p>
    <w:p w14:paraId="3DA80273" w14:textId="77777777" w:rsidR="00941386" w:rsidRPr="00941386" w:rsidRDefault="00941386" w:rsidP="00BB1C7D">
      <w:pPr>
        <w:widowControl/>
        <w:suppressAutoHyphens w:val="0"/>
        <w:ind w:leftChars="100" w:left="240" w:firstLine="180"/>
        <w:rPr>
          <w:rFonts w:ascii="Noto Sans" w:eastAsia="Noto Sans KR" w:hAnsi="Noto Sans" w:cs="Noto Sans"/>
          <w:sz w:val="20"/>
          <w:szCs w:val="20"/>
        </w:rPr>
      </w:pPr>
    </w:p>
    <w:p w14:paraId="1C414F6C" w14:textId="6E57F8D0" w:rsidR="00D90474" w:rsidRPr="00790338" w:rsidRDefault="00D90474" w:rsidP="00D90474">
      <w:pPr>
        <w:widowControl/>
        <w:suppressAutoHyphens w:val="0"/>
        <w:rPr>
          <w:rFonts w:ascii="Noto Sans KR" w:eastAsia="Noto Sans KR" w:hAnsi="Noto Sans KR" w:cs="Noto Sans"/>
        </w:rPr>
      </w:pPr>
      <w:r>
        <w:rPr>
          <w:rFonts w:ascii="Noto Sans KR" w:eastAsia="Noto Sans KR" w:hAnsi="Noto Sans KR" w:cs="Noto Sans"/>
        </w:rPr>
        <w:t>10</w:t>
      </w:r>
      <w:r w:rsidRPr="00790338">
        <w:rPr>
          <w:rFonts w:ascii="Noto Sans KR" w:eastAsia="Noto Sans KR" w:hAnsi="Noto Sans KR" w:cs="Noto Sans"/>
        </w:rPr>
        <w:t xml:space="preserve">) </w:t>
      </w:r>
      <w:r>
        <w:rPr>
          <w:rFonts w:ascii="Noto Sans KR" w:eastAsia="Noto Sans KR" w:hAnsi="Noto Sans KR" w:cs="Noto Sans" w:hint="eastAsia"/>
        </w:rPr>
        <w:t xml:space="preserve">재난지역탐사로봇 </w:t>
      </w:r>
      <w:r>
        <w:rPr>
          <w:rFonts w:ascii="Noto Sans KR" w:eastAsia="Noto Sans KR" w:hAnsi="Noto Sans KR" w:cs="Noto Sans"/>
        </w:rPr>
        <w:t>: GAEMI (</w:t>
      </w:r>
      <w:r>
        <w:rPr>
          <w:rFonts w:ascii="Noto Sans KR" w:eastAsia="Noto Sans KR" w:hAnsi="Noto Sans KR" w:cs="Noto Sans" w:hint="eastAsia"/>
        </w:rPr>
        <w:t>진행 중)</w:t>
      </w:r>
    </w:p>
    <w:p w14:paraId="1090AA52" w14:textId="5EB6EB8B" w:rsidR="00D90474" w:rsidRDefault="00D90474" w:rsidP="00D90474">
      <w:pPr>
        <w:spacing w:line="180" w:lineRule="auto"/>
        <w:ind w:leftChars="100" w:left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팀 구성: </w:t>
      </w:r>
      <w:r>
        <w:rPr>
          <w:rFonts w:ascii="Noto Sans KR Light" w:eastAsia="Noto Sans KR Light" w:hAnsi="Noto Sans KR Light" w:cs="Noto Sans"/>
          <w:sz w:val="20"/>
          <w:szCs w:val="20"/>
        </w:rPr>
        <w:t>7</w:t>
      </w:r>
    </w:p>
    <w:p w14:paraId="18E2CC3B" w14:textId="77777777" w:rsidR="00D90474" w:rsidRPr="00F82A16" w:rsidRDefault="00D90474" w:rsidP="00D90474">
      <w:pPr>
        <w:spacing w:line="180" w:lineRule="auto"/>
        <w:ind w:leftChars="100" w:left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>- 역할:</w:t>
      </w:r>
      <w:r w:rsidRPr="00F82A16">
        <w:rPr>
          <w:rFonts w:ascii="Noto Sans KR Light" w:eastAsia="Noto Sans KR Light" w:hAnsi="Noto Sans KR Light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임베디드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온디바이스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키워드</w:t>
      </w:r>
      <w:r w:rsidRPr="0058217D">
        <w:rPr>
          <w:rFonts w:ascii="Noto Sans" w:eastAsia="Noto Sans KR" w:hAnsi="Noto Sans" w:cs="Noto Sans"/>
          <w:sz w:val="20"/>
          <w:szCs w:val="20"/>
        </w:rPr>
        <w:t xml:space="preserve"> </w:t>
      </w:r>
      <w:r w:rsidRPr="0058217D">
        <w:rPr>
          <w:rFonts w:ascii="Noto Sans" w:eastAsia="Noto Sans KR" w:hAnsi="Noto Sans" w:cs="Noto Sans"/>
          <w:sz w:val="20"/>
          <w:szCs w:val="20"/>
        </w:rPr>
        <w:t>인식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)</w:t>
      </w:r>
    </w:p>
    <w:p w14:paraId="4FC1AF00" w14:textId="6D143807" w:rsidR="00D90474" w:rsidRDefault="00D90474" w:rsidP="00D90474">
      <w:pPr>
        <w:spacing w:line="180" w:lineRule="auto"/>
        <w:ind w:leftChars="100" w:left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기간:</w:t>
      </w:r>
      <w:r>
        <w:rPr>
          <w:rFonts w:ascii="Noto Sans KR Light" w:eastAsia="Noto Sans KR Light" w:hAnsi="Noto Sans KR Light" w:cs="Noto Sans"/>
          <w:sz w:val="20"/>
          <w:szCs w:val="20"/>
        </w:rPr>
        <w:t xml:space="preserve"> 2025.04 ~ 2025.05 (2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개월</w:t>
      </w:r>
      <w:r>
        <w:rPr>
          <w:rFonts w:ascii="Noto Sans KR Light" w:eastAsia="Noto Sans KR Light" w:hAnsi="Noto Sans KR Light" w:cs="Noto Sans"/>
          <w:sz w:val="20"/>
          <w:szCs w:val="20"/>
        </w:rPr>
        <w:t>)</w:t>
      </w:r>
    </w:p>
    <w:p w14:paraId="54637C59" w14:textId="77777777" w:rsidR="00D90474" w:rsidRPr="009F5578" w:rsidRDefault="00D90474" w:rsidP="00D90474">
      <w:pPr>
        <w:spacing w:line="180" w:lineRule="auto"/>
        <w:ind w:firstLine="240"/>
        <w:rPr>
          <w:rFonts w:ascii="Noto Sans KR Light" w:eastAsia="Noto Sans KR Light" w:hAnsi="Noto Sans KR Light" w:cs="Noto Sans"/>
          <w:sz w:val="20"/>
          <w:szCs w:val="20"/>
        </w:rPr>
      </w:pPr>
      <w:r w:rsidRPr="009E5660">
        <w:rPr>
          <w:rFonts w:ascii="Noto Sans KR Light" w:eastAsia="Noto Sans KR Light" w:hAnsi="Noto Sans KR Light" w:cs="Noto Sans"/>
          <w:sz w:val="20"/>
          <w:szCs w:val="20"/>
        </w:rPr>
        <w:t xml:space="preserve">- </w:t>
      </w:r>
      <w:r>
        <w:rPr>
          <w:rFonts w:ascii="Noto Sans KR Light" w:eastAsia="Noto Sans KR Light" w:hAnsi="Noto Sans KR Light" w:cs="Noto Sans" w:hint="eastAsia"/>
          <w:sz w:val="20"/>
          <w:szCs w:val="20"/>
        </w:rPr>
        <w:t>담당 업무</w:t>
      </w:r>
      <w:r w:rsidRPr="009E5660">
        <w:rPr>
          <w:rFonts w:ascii="Noto Sans KR Light" w:eastAsia="Noto Sans KR Light" w:hAnsi="Noto Sans KR Light" w:cs="Noto Sans"/>
          <w:sz w:val="20"/>
          <w:szCs w:val="20"/>
        </w:rPr>
        <w:t>:</w:t>
      </w:r>
    </w:p>
    <w:p w14:paraId="6338DAD5" w14:textId="6512C38B" w:rsidR="00D90474" w:rsidRDefault="00D90474" w:rsidP="00D90474">
      <w:pPr>
        <w:widowControl/>
        <w:suppressAutoHyphens w:val="0"/>
        <w:ind w:leftChars="100" w:left="240" w:firstLineChars="100" w:firstLine="184"/>
        <w:rPr>
          <w:rFonts w:ascii="Noto Sans" w:eastAsia="Noto Sans KR" w:hAnsi="Noto Sans" w:cs="Noto Sans"/>
          <w:sz w:val="20"/>
          <w:szCs w:val="20"/>
        </w:rPr>
      </w:pPr>
      <w:r w:rsidRPr="0058217D">
        <w:rPr>
          <w:rFonts w:ascii="Noto Sans" w:eastAsia="Noto Sans KR" w:hAnsi="Noto Sans" w:cs="Noto Sans"/>
          <w:sz w:val="20"/>
          <w:szCs w:val="20"/>
        </w:rPr>
        <w:t>•</w:t>
      </w:r>
      <w:r>
        <w:rPr>
          <w:rFonts w:ascii="Noto Sans" w:eastAsia="Noto Sans KR" w:hAnsi="Noto Sans" w:cs="Noto Sans"/>
          <w:sz w:val="20"/>
          <w:szCs w:val="20"/>
        </w:rPr>
        <w:t xml:space="preserve"> </w:t>
      </w:r>
      <w:r>
        <w:rPr>
          <w:rFonts w:ascii="Noto Sans" w:eastAsia="Noto Sans KR" w:hAnsi="Noto Sans" w:cs="Noto Sans" w:hint="eastAsia"/>
          <w:sz w:val="20"/>
          <w:szCs w:val="20"/>
        </w:rPr>
        <w:t>N</w:t>
      </w:r>
      <w:r>
        <w:rPr>
          <w:rFonts w:ascii="Noto Sans" w:eastAsia="Noto Sans KR" w:hAnsi="Noto Sans" w:cs="Noto Sans"/>
          <w:sz w:val="20"/>
          <w:szCs w:val="20"/>
        </w:rPr>
        <w:t>VIDIA ISAAC SIM</w:t>
      </w:r>
      <w:r>
        <w:rPr>
          <w:rFonts w:ascii="Noto Sans" w:eastAsia="Noto Sans KR" w:hAnsi="Noto Sans" w:cs="Noto Sans" w:hint="eastAsia"/>
          <w:sz w:val="20"/>
          <w:szCs w:val="20"/>
        </w:rPr>
        <w:t>활용</w:t>
      </w:r>
      <w:r>
        <w:rPr>
          <w:rFonts w:ascii="Noto Sans" w:eastAsia="Noto Sans KR" w:hAnsi="Noto Sans" w:cs="Noto Sans" w:hint="eastAsia"/>
          <w:sz w:val="20"/>
          <w:szCs w:val="20"/>
        </w:rPr>
        <w:t xml:space="preserve"> </w:t>
      </w:r>
      <w:r>
        <w:rPr>
          <w:rFonts w:ascii="Noto Sans" w:eastAsia="Noto Sans KR" w:hAnsi="Noto Sans" w:cs="Noto Sans"/>
          <w:sz w:val="20"/>
          <w:szCs w:val="20"/>
        </w:rPr>
        <w:t>6</w:t>
      </w:r>
      <w:r>
        <w:rPr>
          <w:rFonts w:ascii="Noto Sans" w:eastAsia="Noto Sans KR" w:hAnsi="Noto Sans" w:cs="Noto Sans" w:hint="eastAsia"/>
          <w:sz w:val="20"/>
          <w:szCs w:val="20"/>
        </w:rPr>
        <w:t>족보행</w:t>
      </w:r>
      <w:r>
        <w:rPr>
          <w:rFonts w:ascii="Noto Sans" w:eastAsia="Noto Sans KR" w:hAnsi="Noto Sans" w:cs="Noto Sans" w:hint="eastAsia"/>
          <w:sz w:val="20"/>
          <w:szCs w:val="20"/>
        </w:rPr>
        <w:t xml:space="preserve"> </w:t>
      </w:r>
      <w:r>
        <w:rPr>
          <w:rFonts w:ascii="Noto Sans" w:eastAsia="Noto Sans KR" w:hAnsi="Noto Sans" w:cs="Noto Sans" w:hint="eastAsia"/>
          <w:sz w:val="20"/>
          <w:szCs w:val="20"/>
        </w:rPr>
        <w:t>로봇</w:t>
      </w:r>
      <w:r>
        <w:rPr>
          <w:rFonts w:ascii="Noto Sans" w:eastAsia="Noto Sans KR" w:hAnsi="Noto Sans" w:cs="Noto Sans" w:hint="eastAsia"/>
          <w:sz w:val="20"/>
          <w:szCs w:val="20"/>
        </w:rPr>
        <w:t xml:space="preserve"> </w:t>
      </w:r>
      <w:r>
        <w:rPr>
          <w:rFonts w:ascii="Noto Sans" w:eastAsia="Noto Sans KR" w:hAnsi="Noto Sans" w:cs="Noto Sans" w:hint="eastAsia"/>
          <w:sz w:val="20"/>
          <w:szCs w:val="20"/>
        </w:rPr>
        <w:t>강화학습</w:t>
      </w:r>
    </w:p>
    <w:p w14:paraId="1BE4A76E" w14:textId="2A12B104" w:rsidR="00D90474" w:rsidRPr="00D90474" w:rsidRDefault="00D90474" w:rsidP="00D90474">
      <w:pPr>
        <w:widowControl/>
        <w:suppressAutoHyphens w:val="0"/>
        <w:ind w:leftChars="100" w:left="240" w:firstLineChars="100" w:firstLine="184"/>
        <w:rPr>
          <w:rFonts w:ascii="Noto Sans" w:eastAsia="Noto Sans KR" w:hAnsi="Noto Sans" w:cs="Noto Sans"/>
          <w:sz w:val="20"/>
          <w:szCs w:val="20"/>
        </w:rPr>
      </w:pPr>
      <w:r w:rsidRPr="0058217D">
        <w:rPr>
          <w:rFonts w:ascii="Noto Sans" w:eastAsia="Noto Sans KR" w:hAnsi="Noto Sans" w:cs="Noto Sans"/>
          <w:sz w:val="20"/>
          <w:szCs w:val="20"/>
        </w:rPr>
        <w:t>•</w:t>
      </w:r>
      <w:r>
        <w:rPr>
          <w:rFonts w:ascii="Noto Sans" w:eastAsia="Noto Sans KR" w:hAnsi="Noto Sans" w:cs="Noto Sans"/>
          <w:sz w:val="20"/>
          <w:szCs w:val="20"/>
        </w:rPr>
        <w:t xml:space="preserve"> </w:t>
      </w:r>
      <w:r>
        <w:rPr>
          <w:rFonts w:ascii="Noto Sans" w:eastAsia="Noto Sans KR" w:hAnsi="Noto Sans" w:cs="Noto Sans" w:hint="eastAsia"/>
          <w:sz w:val="20"/>
          <w:szCs w:val="20"/>
        </w:rPr>
        <w:t>다양한</w:t>
      </w:r>
      <w:r>
        <w:rPr>
          <w:rFonts w:ascii="Noto Sans" w:eastAsia="Noto Sans KR" w:hAnsi="Noto Sans" w:cs="Noto Sans" w:hint="eastAsia"/>
          <w:sz w:val="20"/>
          <w:szCs w:val="20"/>
        </w:rPr>
        <w:t xml:space="preserve"> </w:t>
      </w:r>
      <w:r>
        <w:rPr>
          <w:rFonts w:ascii="Noto Sans" w:eastAsia="Noto Sans KR" w:hAnsi="Noto Sans" w:cs="Noto Sans" w:hint="eastAsia"/>
          <w:sz w:val="20"/>
          <w:szCs w:val="20"/>
        </w:rPr>
        <w:t>센서데이터</w:t>
      </w:r>
      <w:r>
        <w:rPr>
          <w:rFonts w:ascii="Noto Sans" w:eastAsia="Noto Sans KR" w:hAnsi="Noto Sans" w:cs="Noto Sans" w:hint="eastAsia"/>
          <w:sz w:val="20"/>
          <w:szCs w:val="20"/>
        </w:rPr>
        <w:t xml:space="preserve"> </w:t>
      </w:r>
      <w:r>
        <w:rPr>
          <w:rFonts w:ascii="Noto Sans" w:eastAsia="Noto Sans KR" w:hAnsi="Noto Sans" w:cs="Noto Sans" w:hint="eastAsia"/>
          <w:sz w:val="20"/>
          <w:szCs w:val="20"/>
        </w:rPr>
        <w:t>드라이버</w:t>
      </w:r>
      <w:r>
        <w:rPr>
          <w:rFonts w:ascii="Noto Sans" w:eastAsia="Noto Sans KR" w:hAnsi="Noto Sans" w:cs="Noto Sans" w:hint="eastAsia"/>
          <w:sz w:val="20"/>
          <w:szCs w:val="20"/>
        </w:rPr>
        <w:t xml:space="preserve"> </w:t>
      </w:r>
      <w:r>
        <w:rPr>
          <w:rFonts w:ascii="Noto Sans" w:eastAsia="Noto Sans KR" w:hAnsi="Noto Sans" w:cs="Noto Sans" w:hint="eastAsia"/>
          <w:sz w:val="20"/>
          <w:szCs w:val="20"/>
        </w:rPr>
        <w:t>관리</w:t>
      </w:r>
      <w:r>
        <w:rPr>
          <w:rFonts w:ascii="Noto Sans" w:eastAsia="Noto Sans KR" w:hAnsi="Noto Sans" w:cs="Noto Sans" w:hint="eastAsia"/>
          <w:sz w:val="20"/>
          <w:szCs w:val="20"/>
        </w:rPr>
        <w:t xml:space="preserve"> </w:t>
      </w:r>
      <w:r>
        <w:rPr>
          <w:rFonts w:ascii="Noto Sans" w:eastAsia="Noto Sans KR" w:hAnsi="Noto Sans" w:cs="Noto Sans" w:hint="eastAsia"/>
          <w:sz w:val="20"/>
          <w:szCs w:val="20"/>
        </w:rPr>
        <w:t>및</w:t>
      </w:r>
      <w:r>
        <w:rPr>
          <w:rFonts w:ascii="Noto Sans" w:eastAsia="Noto Sans KR" w:hAnsi="Noto Sans" w:cs="Noto Sans" w:hint="eastAsia"/>
          <w:sz w:val="20"/>
          <w:szCs w:val="20"/>
        </w:rPr>
        <w:t xml:space="preserve"> </w:t>
      </w:r>
      <w:r>
        <w:rPr>
          <w:rFonts w:ascii="Noto Sans" w:eastAsia="Noto Sans KR" w:hAnsi="Noto Sans" w:cs="Noto Sans" w:hint="eastAsia"/>
          <w:sz w:val="20"/>
          <w:szCs w:val="20"/>
        </w:rPr>
        <w:t>데이터</w:t>
      </w:r>
      <w:r>
        <w:rPr>
          <w:rFonts w:ascii="Noto Sans" w:eastAsia="Noto Sans KR" w:hAnsi="Noto Sans" w:cs="Noto Sans" w:hint="eastAsia"/>
          <w:sz w:val="20"/>
          <w:szCs w:val="20"/>
        </w:rPr>
        <w:t xml:space="preserve"> </w:t>
      </w:r>
      <w:r>
        <w:rPr>
          <w:rFonts w:ascii="Noto Sans" w:eastAsia="Noto Sans KR" w:hAnsi="Noto Sans" w:cs="Noto Sans" w:hint="eastAsia"/>
          <w:sz w:val="20"/>
          <w:szCs w:val="20"/>
        </w:rPr>
        <w:t>발행</w:t>
      </w:r>
    </w:p>
    <w:sectPr w:rsidR="00D90474" w:rsidRPr="00D90474">
      <w:pgSz w:w="11906" w:h="16838"/>
      <w:pgMar w:top="625" w:right="565" w:bottom="565" w:left="565" w:header="720" w:footer="720" w:gutter="0"/>
      <w:pgBorders>
        <w:top w:val="single" w:sz="1" w:space="31" w:color="C0C0C0"/>
        <w:left w:val="single" w:sz="1" w:space="28" w:color="C0C0C0"/>
        <w:bottom w:val="single" w:sz="1" w:space="28" w:color="C0C0C0"/>
        <w:right w:val="single" w:sz="1" w:space="28" w:color="C0C0C0"/>
      </w:pgBorders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2B42D" w14:textId="77777777" w:rsidR="00074B0C" w:rsidRDefault="00074B0C" w:rsidP="00A57EED">
      <w:r>
        <w:separator/>
      </w:r>
    </w:p>
  </w:endnote>
  <w:endnote w:type="continuationSeparator" w:id="0">
    <w:p w14:paraId="28C12FB4" w14:textId="77777777" w:rsidR="00074B0C" w:rsidRDefault="00074B0C" w:rsidP="00A57E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EE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Calibri"/>
    <w:charset w:val="EE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  <w:font w:name="Noto Sans KR Light">
    <w:altName w:val="맑은 고딕"/>
    <w:panose1 w:val="020B0200000000000000"/>
    <w:charset w:val="81"/>
    <w:family w:val="modern"/>
    <w:pitch w:val="variable"/>
    <w:sig w:usb0="30000287" w:usb1="2BDF3C10" w:usb2="00000016" w:usb3="00000000" w:csb0="002E0107" w:csb1="00000000"/>
  </w:font>
  <w:font w:name="Noto Sans ExtraBold">
    <w:altName w:val="Calibri"/>
    <w:charset w:val="00"/>
    <w:family w:val="swiss"/>
    <w:pitch w:val="variable"/>
    <w:sig w:usb0="E00002FF" w:usb1="4000201F" w:usb2="08000029" w:usb3="00000000" w:csb0="0000019F" w:csb1="00000000"/>
  </w:font>
  <w:font w:name="Noto Sans KR">
    <w:panose1 w:val="020B0200000000000000"/>
    <w:charset w:val="81"/>
    <w:family w:val="modern"/>
    <w:pitch w:val="variable"/>
    <w:sig w:usb0="30000287" w:usb1="2BDF3C10" w:usb2="00000016" w:usb3="00000000" w:csb0="002E010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89591" w14:textId="77777777" w:rsidR="00074B0C" w:rsidRDefault="00074B0C" w:rsidP="00A57EED">
      <w:r>
        <w:separator/>
      </w:r>
    </w:p>
  </w:footnote>
  <w:footnote w:type="continuationSeparator" w:id="0">
    <w:p w14:paraId="3A916822" w14:textId="77777777" w:rsidR="00074B0C" w:rsidRDefault="00074B0C" w:rsidP="00A57E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4D9251D"/>
    <w:multiLevelType w:val="hybridMultilevel"/>
    <w:tmpl w:val="E4F4FA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7383734"/>
    <w:multiLevelType w:val="hybridMultilevel"/>
    <w:tmpl w:val="64BAA94E"/>
    <w:lvl w:ilvl="0" w:tplc="5002EECA">
      <w:start w:val="1"/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C70478D"/>
    <w:multiLevelType w:val="hybridMultilevel"/>
    <w:tmpl w:val="4EFECBF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6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3EF7"/>
    <w:rsid w:val="000005D9"/>
    <w:rsid w:val="00001B00"/>
    <w:rsid w:val="00012CD1"/>
    <w:rsid w:val="00033351"/>
    <w:rsid w:val="00051EB8"/>
    <w:rsid w:val="00056D62"/>
    <w:rsid w:val="00063BB4"/>
    <w:rsid w:val="00074363"/>
    <w:rsid w:val="00074B0C"/>
    <w:rsid w:val="00077F74"/>
    <w:rsid w:val="000C05A8"/>
    <w:rsid w:val="000D42A4"/>
    <w:rsid w:val="00105159"/>
    <w:rsid w:val="001066EC"/>
    <w:rsid w:val="001071C6"/>
    <w:rsid w:val="00127D37"/>
    <w:rsid w:val="001329B4"/>
    <w:rsid w:val="00175A40"/>
    <w:rsid w:val="001B7605"/>
    <w:rsid w:val="001C3C8F"/>
    <w:rsid w:val="00203F10"/>
    <w:rsid w:val="00210A47"/>
    <w:rsid w:val="00257A24"/>
    <w:rsid w:val="00267F86"/>
    <w:rsid w:val="002C67F5"/>
    <w:rsid w:val="002D38E9"/>
    <w:rsid w:val="002F17DC"/>
    <w:rsid w:val="003466E5"/>
    <w:rsid w:val="00363185"/>
    <w:rsid w:val="0036722C"/>
    <w:rsid w:val="00370DE1"/>
    <w:rsid w:val="003A0BC0"/>
    <w:rsid w:val="003E5488"/>
    <w:rsid w:val="003F3A56"/>
    <w:rsid w:val="00404C59"/>
    <w:rsid w:val="00426ED1"/>
    <w:rsid w:val="004302B0"/>
    <w:rsid w:val="004418CB"/>
    <w:rsid w:val="0044529A"/>
    <w:rsid w:val="00462C7F"/>
    <w:rsid w:val="00475D35"/>
    <w:rsid w:val="00486FC2"/>
    <w:rsid w:val="004D0589"/>
    <w:rsid w:val="005020E1"/>
    <w:rsid w:val="00523612"/>
    <w:rsid w:val="005264AD"/>
    <w:rsid w:val="00564D5E"/>
    <w:rsid w:val="0058217D"/>
    <w:rsid w:val="00584C5D"/>
    <w:rsid w:val="005850B8"/>
    <w:rsid w:val="00587948"/>
    <w:rsid w:val="005915F9"/>
    <w:rsid w:val="005A1D4C"/>
    <w:rsid w:val="005D3492"/>
    <w:rsid w:val="005D5C3D"/>
    <w:rsid w:val="005E3481"/>
    <w:rsid w:val="00611725"/>
    <w:rsid w:val="00621C24"/>
    <w:rsid w:val="0062400F"/>
    <w:rsid w:val="006459CD"/>
    <w:rsid w:val="00654161"/>
    <w:rsid w:val="006674F1"/>
    <w:rsid w:val="0067070A"/>
    <w:rsid w:val="006B3015"/>
    <w:rsid w:val="006C257F"/>
    <w:rsid w:val="006C43AD"/>
    <w:rsid w:val="006C754E"/>
    <w:rsid w:val="006D5996"/>
    <w:rsid w:val="00713EF7"/>
    <w:rsid w:val="00734E01"/>
    <w:rsid w:val="00740137"/>
    <w:rsid w:val="00770197"/>
    <w:rsid w:val="00777D75"/>
    <w:rsid w:val="00782D38"/>
    <w:rsid w:val="00784D62"/>
    <w:rsid w:val="00790338"/>
    <w:rsid w:val="007E01F0"/>
    <w:rsid w:val="007E12A7"/>
    <w:rsid w:val="007F1756"/>
    <w:rsid w:val="008015D7"/>
    <w:rsid w:val="008367F1"/>
    <w:rsid w:val="008807F9"/>
    <w:rsid w:val="00893E49"/>
    <w:rsid w:val="008A4388"/>
    <w:rsid w:val="008C0634"/>
    <w:rsid w:val="008C4D49"/>
    <w:rsid w:val="008E0967"/>
    <w:rsid w:val="008E3DB2"/>
    <w:rsid w:val="0090573D"/>
    <w:rsid w:val="00907F96"/>
    <w:rsid w:val="00921E10"/>
    <w:rsid w:val="0093726F"/>
    <w:rsid w:val="00941386"/>
    <w:rsid w:val="00945E5D"/>
    <w:rsid w:val="009558E1"/>
    <w:rsid w:val="0098016B"/>
    <w:rsid w:val="009B5709"/>
    <w:rsid w:val="009D7259"/>
    <w:rsid w:val="009E5660"/>
    <w:rsid w:val="009F5578"/>
    <w:rsid w:val="009F58A7"/>
    <w:rsid w:val="00A120D7"/>
    <w:rsid w:val="00A2234C"/>
    <w:rsid w:val="00A24415"/>
    <w:rsid w:val="00A47917"/>
    <w:rsid w:val="00A51FF1"/>
    <w:rsid w:val="00A57EED"/>
    <w:rsid w:val="00A61846"/>
    <w:rsid w:val="00A813FC"/>
    <w:rsid w:val="00A82BC5"/>
    <w:rsid w:val="00A87325"/>
    <w:rsid w:val="00AA6C48"/>
    <w:rsid w:val="00AB364E"/>
    <w:rsid w:val="00AB5744"/>
    <w:rsid w:val="00AC40F6"/>
    <w:rsid w:val="00AC510B"/>
    <w:rsid w:val="00AC6512"/>
    <w:rsid w:val="00AF6226"/>
    <w:rsid w:val="00B1128F"/>
    <w:rsid w:val="00B15B05"/>
    <w:rsid w:val="00B66D71"/>
    <w:rsid w:val="00BA0758"/>
    <w:rsid w:val="00BB1C7D"/>
    <w:rsid w:val="00BB4252"/>
    <w:rsid w:val="00BC1F4D"/>
    <w:rsid w:val="00BF4B9C"/>
    <w:rsid w:val="00C02E3D"/>
    <w:rsid w:val="00C12156"/>
    <w:rsid w:val="00C37BE7"/>
    <w:rsid w:val="00C51BC7"/>
    <w:rsid w:val="00C64D54"/>
    <w:rsid w:val="00C73152"/>
    <w:rsid w:val="00C77147"/>
    <w:rsid w:val="00CC25F7"/>
    <w:rsid w:val="00CD209E"/>
    <w:rsid w:val="00CE5E64"/>
    <w:rsid w:val="00D01882"/>
    <w:rsid w:val="00D05380"/>
    <w:rsid w:val="00D1646C"/>
    <w:rsid w:val="00D30D30"/>
    <w:rsid w:val="00D34729"/>
    <w:rsid w:val="00D510C0"/>
    <w:rsid w:val="00D55D46"/>
    <w:rsid w:val="00D76846"/>
    <w:rsid w:val="00D90474"/>
    <w:rsid w:val="00DB492C"/>
    <w:rsid w:val="00DC6010"/>
    <w:rsid w:val="00DD5272"/>
    <w:rsid w:val="00E112B2"/>
    <w:rsid w:val="00E12860"/>
    <w:rsid w:val="00E13CF3"/>
    <w:rsid w:val="00E200D4"/>
    <w:rsid w:val="00E24BAF"/>
    <w:rsid w:val="00E44FBA"/>
    <w:rsid w:val="00E613E8"/>
    <w:rsid w:val="00E71F86"/>
    <w:rsid w:val="00E91D7C"/>
    <w:rsid w:val="00EB1F0F"/>
    <w:rsid w:val="00EF45B7"/>
    <w:rsid w:val="00F12DCD"/>
    <w:rsid w:val="00F41548"/>
    <w:rsid w:val="00F45483"/>
    <w:rsid w:val="00F46774"/>
    <w:rsid w:val="00F5452D"/>
    <w:rsid w:val="00F82A16"/>
    <w:rsid w:val="00F94ACF"/>
    <w:rsid w:val="00F9632F"/>
    <w:rsid w:val="00FD16ED"/>
    <w:rsid w:val="00FD5723"/>
    <w:rsid w:val="00FD62B7"/>
    <w:rsid w:val="00FF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4B0923B"/>
  <w15:chartTrackingRefBased/>
  <w15:docId w15:val="{F8827917-D4CB-4A4D-A3C7-0FE34BD4F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</w:pPr>
    <w:rPr>
      <w:rFonts w:eastAsia="Andale Sans UI"/>
      <w:kern w:val="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Symbolewypunktowania">
    <w:name w:val="Symbole wypunktowania"/>
    <w:rPr>
      <w:rFonts w:ascii="OpenSymbol" w:eastAsia="OpenSymbol" w:hAnsi="OpenSymbol" w:cs="OpenSymbol"/>
    </w:rPr>
  </w:style>
  <w:style w:type="character" w:styleId="a3">
    <w:name w:val="Hyperlink"/>
    <w:rPr>
      <w:color w:val="000080"/>
      <w:u w:val="single"/>
    </w:rPr>
  </w:style>
  <w:style w:type="paragraph" w:customStyle="1" w:styleId="Nagwek">
    <w:name w:val="Nagłówek"/>
    <w:basedOn w:val="a"/>
    <w:next w:val="a4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a4">
    <w:name w:val="Body Text"/>
    <w:basedOn w:val="a"/>
    <w:pPr>
      <w:spacing w:after="120"/>
    </w:pPr>
  </w:style>
  <w:style w:type="paragraph" w:styleId="a5">
    <w:name w:val="List"/>
    <w:basedOn w:val="a4"/>
    <w:rPr>
      <w:rFonts w:cs="Tahoma"/>
    </w:rPr>
  </w:style>
  <w:style w:type="paragraph" w:customStyle="1" w:styleId="Podpis">
    <w:name w:val="Podpis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Indeks">
    <w:name w:val="Indeks"/>
    <w:basedOn w:val="a"/>
    <w:pPr>
      <w:suppressLineNumbers/>
    </w:pPr>
    <w:rPr>
      <w:rFonts w:cs="Tahoma"/>
    </w:rPr>
  </w:style>
  <w:style w:type="paragraph" w:styleId="a6">
    <w:name w:val="footer"/>
    <w:basedOn w:val="a"/>
    <w:pPr>
      <w:suppressLineNumbers/>
      <w:tabs>
        <w:tab w:val="center" w:pos="5953"/>
        <w:tab w:val="right" w:pos="11906"/>
      </w:tabs>
    </w:pPr>
  </w:style>
  <w:style w:type="paragraph" w:customStyle="1" w:styleId="Zawartotabeli">
    <w:name w:val="Zawartość tabeli"/>
    <w:basedOn w:val="a"/>
    <w:pPr>
      <w:suppressLineNumbers/>
    </w:pPr>
  </w:style>
  <w:style w:type="paragraph" w:customStyle="1" w:styleId="Liniapozioma">
    <w:name w:val="Linia pozioma"/>
    <w:basedOn w:val="a"/>
    <w:next w:val="a4"/>
    <w:pPr>
      <w:suppressLineNumbers/>
      <w:pBdr>
        <w:top w:val="single" w:sz="4" w:space="0" w:color="808080"/>
      </w:pBdr>
      <w:spacing w:after="113"/>
    </w:pPr>
    <w:rPr>
      <w:sz w:val="12"/>
      <w:szCs w:val="12"/>
    </w:r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paragraph" w:styleId="a7">
    <w:name w:val="header"/>
    <w:basedOn w:val="a"/>
    <w:pPr>
      <w:suppressLineNumbers/>
      <w:tabs>
        <w:tab w:val="center" w:pos="4819"/>
        <w:tab w:val="right" w:pos="9638"/>
      </w:tabs>
    </w:pPr>
  </w:style>
  <w:style w:type="character" w:customStyle="1" w:styleId="1">
    <w:name w:val="확인되지 않은 멘션1"/>
    <w:basedOn w:val="a0"/>
    <w:uiPriority w:val="99"/>
    <w:semiHidden/>
    <w:unhideWhenUsed/>
    <w:rsid w:val="000C05A8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3E5488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033351"/>
    <w:pPr>
      <w:ind w:leftChars="400" w:left="800"/>
    </w:pPr>
  </w:style>
  <w:style w:type="paragraph" w:styleId="aa">
    <w:name w:val="Balloon Text"/>
    <w:basedOn w:val="a"/>
    <w:link w:val="Char"/>
    <w:uiPriority w:val="99"/>
    <w:semiHidden/>
    <w:unhideWhenUsed/>
    <w:rsid w:val="00404C59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a"/>
    <w:uiPriority w:val="99"/>
    <w:semiHidden/>
    <w:rsid w:val="00404C59"/>
    <w:rPr>
      <w:rFonts w:asciiTheme="majorHAnsi" w:eastAsiaTheme="majorEastAsia" w:hAnsiTheme="majorHAnsi" w:cstheme="majorBidi"/>
      <w:kern w:val="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25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Carpediem324/nanosaur_robotprogramming" TargetMode="External"/><Relationship Id="rId18" Type="http://schemas.openxmlformats.org/officeDocument/2006/relationships/hyperlink" Target="https://github.com/Carpediem324/robocop_pjt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na.co.kr/view/AKR20231017031600003" TargetMode="External"/><Relationship Id="rId17" Type="http://schemas.openxmlformats.org/officeDocument/2006/relationships/hyperlink" Target="https://github.com/Carpediem324/ssafy_projec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haerim-kweon/newchat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live/g-u4luKR8nU?si=1tMJbcV1_7eGXlJx&amp;t=1649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koreatechsttmockinterview.web.app" TargetMode="External"/><Relationship Id="rId10" Type="http://schemas.openxmlformats.org/officeDocument/2006/relationships/hyperlink" Target="https://github.com/Carpediem324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imur.navigator@gmail.com" TargetMode="External"/><Relationship Id="rId14" Type="http://schemas.openxmlformats.org/officeDocument/2006/relationships/hyperlink" Target="https://github.com/toodox/kut_st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5011A8-AACE-4BFB-8A26-5A737702A7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5</Pages>
  <Words>930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6225</CharactersWithSpaces>
  <SharedDoc>false</SharedDoc>
  <HLinks>
    <vt:vector size="6" baseType="variant">
      <vt:variant>
        <vt:i4>2162777</vt:i4>
      </vt:variant>
      <vt:variant>
        <vt:i4>0</vt:i4>
      </vt:variant>
      <vt:variant>
        <vt:i4>0</vt:i4>
      </vt:variant>
      <vt:variant>
        <vt:i4>5</vt:i4>
      </vt:variant>
      <vt:variant>
        <vt:lpwstr>mailto:christoper.m@gmail.com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현학</dc:creator>
  <cp:keywords/>
  <cp:lastModifiedBy>신현학</cp:lastModifiedBy>
  <cp:revision>277</cp:revision>
  <cp:lastPrinted>2025-04-28T13:45:00Z</cp:lastPrinted>
  <dcterms:created xsi:type="dcterms:W3CDTF">2025-01-06T13:26:00Z</dcterms:created>
  <dcterms:modified xsi:type="dcterms:W3CDTF">2025-04-28T13:47:00Z</dcterms:modified>
</cp:coreProperties>
</file>